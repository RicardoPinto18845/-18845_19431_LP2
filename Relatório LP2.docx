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C93E6A" w14:textId="1FBB2856" w:rsidR="00A83F79" w:rsidRPr="000D7293" w:rsidRDefault="00A83F79" w:rsidP="00A83F79">
      <w:pPr>
        <w:pStyle w:val="AllCapsCentered"/>
        <w:rPr>
          <w:rFonts w:ascii="Cambria" w:hAnsi="Cambria" w:cs="Arial"/>
          <w:color w:val="17365D"/>
          <w:sz w:val="28"/>
          <w:szCs w:val="40"/>
          <w:lang w:val="pt-PT"/>
        </w:rPr>
      </w:pPr>
      <w:bookmarkStart w:id="0" w:name="_Hlk38648158"/>
      <w:bookmarkEnd w:id="0"/>
      <w:r w:rsidRPr="000D7293">
        <w:rPr>
          <w:noProof/>
          <w:lang w:bidi="ar-SA"/>
        </w:rPr>
        <w:drawing>
          <wp:inline distT="0" distB="0" distL="0" distR="0" wp14:anchorId="06ECCF95" wp14:editId="45E438A8">
            <wp:extent cx="2514600" cy="781050"/>
            <wp:effectExtent l="0" t="0" r="0" b="635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52BFB38" w14:textId="484D1C91" w:rsidR="002F46F2" w:rsidRPr="000D7293" w:rsidRDefault="002F46F2">
      <w:pPr>
        <w:pStyle w:val="AllCapsCentered"/>
        <w:spacing w:before="192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 w:rsidRPr="000D7293">
        <w:rPr>
          <w:rFonts w:ascii="Cambria" w:hAnsi="Cambria" w:cs="Arial"/>
          <w:color w:val="365F91"/>
          <w:sz w:val="28"/>
          <w:szCs w:val="40"/>
          <w:lang w:val="pt-PT"/>
        </w:rPr>
        <w:t xml:space="preserve">Relatório de </w:t>
      </w:r>
      <w:r w:rsidR="003A5CCC">
        <w:rPr>
          <w:rFonts w:ascii="Cambria" w:hAnsi="Cambria" w:cs="Arial"/>
          <w:color w:val="365F91"/>
          <w:sz w:val="28"/>
          <w:szCs w:val="40"/>
          <w:lang w:val="pt-PT"/>
        </w:rPr>
        <w:t>trabalho prático</w:t>
      </w:r>
    </w:p>
    <w:p w14:paraId="4EF5A7E2" w14:textId="77777777" w:rsidR="00E0350A" w:rsidRDefault="00E0350A">
      <w:pPr>
        <w:pStyle w:val="Title"/>
        <w:jc w:val="right"/>
        <w:rPr>
          <w:color w:val="365F91"/>
          <w:lang w:val="pt-PT"/>
        </w:rPr>
      </w:pPr>
      <w:r>
        <w:rPr>
          <w:color w:val="365F91"/>
          <w:lang w:val="pt-PT"/>
        </w:rPr>
        <w:t xml:space="preserve">Infetados numa </w:t>
      </w:r>
    </w:p>
    <w:p w14:paraId="53516025" w14:textId="083406CD" w:rsidR="002F46F2" w:rsidRPr="000D7293" w:rsidRDefault="00E0350A">
      <w:pPr>
        <w:pStyle w:val="Title"/>
        <w:jc w:val="right"/>
        <w:rPr>
          <w:color w:val="365F91"/>
          <w:lang w:val="pt-PT"/>
        </w:rPr>
      </w:pPr>
      <w:r>
        <w:rPr>
          <w:color w:val="365F91"/>
          <w:lang w:val="pt-PT"/>
        </w:rPr>
        <w:t>Situação de Saúde Pública</w:t>
      </w:r>
    </w:p>
    <w:p w14:paraId="73E24C3F" w14:textId="7A8368BD" w:rsidR="002F46F2" w:rsidRPr="000D7293" w:rsidRDefault="00433B61">
      <w:pPr>
        <w:pStyle w:val="AllCapsCentered"/>
        <w:spacing w:before="600"/>
        <w:jc w:val="right"/>
        <w:rPr>
          <w:rFonts w:ascii="Cambria" w:hAnsi="Cambria" w:cs="Arial"/>
          <w:color w:val="365F91"/>
          <w:sz w:val="28"/>
          <w:szCs w:val="40"/>
          <w:lang w:val="pt-PT"/>
        </w:rPr>
      </w:pPr>
      <w:r>
        <w:rPr>
          <w:rFonts w:ascii="Cambria" w:hAnsi="Cambria" w:cs="Arial"/>
          <w:color w:val="365F91"/>
          <w:sz w:val="28"/>
          <w:szCs w:val="40"/>
          <w:lang w:val="pt-PT"/>
        </w:rPr>
        <w:t>João Ricardo          João Rodrigues</w:t>
      </w:r>
    </w:p>
    <w:p w14:paraId="11932826" w14:textId="26BF53DD" w:rsidR="00433B61" w:rsidRPr="000D7293" w:rsidRDefault="00433B61" w:rsidP="00433B61">
      <w:pPr>
        <w:pStyle w:val="AllCapsCentered"/>
        <w:spacing w:line="100" w:lineRule="atLeast"/>
        <w:rPr>
          <w:rFonts w:ascii="Cambria" w:hAnsi="Cambria" w:cs="Arial"/>
          <w:color w:val="365F91"/>
          <w:szCs w:val="40"/>
          <w:lang w:val="pt-PT"/>
        </w:rPr>
      </w:pPr>
      <w:r>
        <w:rPr>
          <w:rFonts w:ascii="Cambria" w:hAnsi="Cambria" w:cs="Arial"/>
          <w:color w:val="365F91"/>
          <w:szCs w:val="40"/>
          <w:lang w:val="pt-PT"/>
        </w:rPr>
        <w:t xml:space="preserve">                                                                </w:t>
      </w:r>
      <w:r w:rsidR="007C7F01" w:rsidRPr="000D7293">
        <w:rPr>
          <w:rFonts w:ascii="Cambria" w:hAnsi="Cambria" w:cs="Arial"/>
          <w:color w:val="365F91"/>
          <w:szCs w:val="40"/>
          <w:lang w:val="pt-PT"/>
        </w:rPr>
        <w:t xml:space="preserve">Aluno </w:t>
      </w:r>
      <w:r w:rsidR="00535585" w:rsidRPr="000D7293">
        <w:rPr>
          <w:rFonts w:ascii="Cambria" w:hAnsi="Cambria" w:cs="Arial"/>
          <w:color w:val="365F91"/>
          <w:szCs w:val="40"/>
          <w:lang w:val="pt-PT"/>
        </w:rPr>
        <w:t xml:space="preserve">nº </w:t>
      </w:r>
      <w:r>
        <w:rPr>
          <w:rFonts w:ascii="Cambria" w:hAnsi="Cambria" w:cs="Arial"/>
          <w:color w:val="365F91"/>
          <w:szCs w:val="40"/>
          <w:lang w:val="pt-PT"/>
        </w:rPr>
        <w:t xml:space="preserve">18845            </w:t>
      </w:r>
      <w:r w:rsidRPr="000D7293">
        <w:rPr>
          <w:rFonts w:ascii="Cambria" w:hAnsi="Cambria" w:cs="Arial"/>
          <w:color w:val="365F91"/>
          <w:szCs w:val="40"/>
          <w:lang w:val="pt-PT"/>
        </w:rPr>
        <w:t xml:space="preserve">Aluno nº </w:t>
      </w:r>
      <w:r>
        <w:rPr>
          <w:rFonts w:ascii="Cambria" w:hAnsi="Cambria" w:cs="Arial"/>
          <w:color w:val="365F91"/>
          <w:szCs w:val="40"/>
          <w:lang w:val="pt-PT"/>
        </w:rPr>
        <w:t xml:space="preserve">19431         </w:t>
      </w:r>
    </w:p>
    <w:p w14:paraId="3D563ED5" w14:textId="5578027C" w:rsidR="00535585" w:rsidRPr="000D7293" w:rsidRDefault="00535585" w:rsidP="00433B61">
      <w:pPr>
        <w:pStyle w:val="AllCapsCentered"/>
        <w:spacing w:line="100" w:lineRule="atLeast"/>
        <w:rPr>
          <w:rFonts w:ascii="Cambria" w:hAnsi="Cambria" w:cs="Arial"/>
          <w:color w:val="365F91"/>
          <w:szCs w:val="40"/>
          <w:lang w:val="pt-PT"/>
        </w:rPr>
      </w:pPr>
    </w:p>
    <w:p w14:paraId="75C58F86" w14:textId="77777777" w:rsidR="00623550" w:rsidRPr="000D7293" w:rsidRDefault="00623550" w:rsidP="000D7293">
      <w:pPr>
        <w:rPr>
          <w:lang w:val="pt-PT"/>
        </w:rPr>
      </w:pPr>
    </w:p>
    <w:p w14:paraId="2DDD2073" w14:textId="77777777" w:rsidR="000D7293" w:rsidRPr="000D7293" w:rsidRDefault="000D7293" w:rsidP="000D7293">
      <w:pPr>
        <w:rPr>
          <w:lang w:val="pt-PT"/>
        </w:rPr>
      </w:pPr>
    </w:p>
    <w:p w14:paraId="173297B9" w14:textId="77777777" w:rsidR="000D7293" w:rsidRPr="000D7293" w:rsidRDefault="000D7293" w:rsidP="000D7293">
      <w:pPr>
        <w:rPr>
          <w:lang w:val="pt-PT"/>
        </w:rPr>
      </w:pPr>
    </w:p>
    <w:p w14:paraId="352F03C4" w14:textId="13F55F13" w:rsidR="0002325C" w:rsidRPr="000D7293" w:rsidRDefault="0002325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>Trabalho realizado sob a orientação de:</w:t>
      </w:r>
    </w:p>
    <w:p w14:paraId="6ED59D03" w14:textId="5D995110" w:rsidR="0002325C" w:rsidRPr="000D7293" w:rsidRDefault="003A5CCC" w:rsidP="007C7F01">
      <w:pPr>
        <w:pStyle w:val="StyleCentered"/>
        <w:jc w:val="right"/>
        <w:rPr>
          <w:rFonts w:ascii="Cambria" w:hAnsi="Cambria" w:cs="Arial"/>
          <w:color w:val="17365D"/>
          <w:lang w:val="pt-PT"/>
        </w:rPr>
      </w:pPr>
      <w:r>
        <w:rPr>
          <w:rFonts w:ascii="Cambria" w:hAnsi="Cambria" w:cs="Arial"/>
          <w:color w:val="17365D"/>
          <w:lang w:val="pt-PT"/>
        </w:rPr>
        <w:t>Luís Ferreira</w:t>
      </w:r>
    </w:p>
    <w:p w14:paraId="49DE7F92" w14:textId="77777777" w:rsidR="002C55AC" w:rsidRPr="000D7293" w:rsidRDefault="002C55AC" w:rsidP="000D7293">
      <w:pPr>
        <w:rPr>
          <w:lang w:val="pt-PT"/>
        </w:rPr>
      </w:pPr>
    </w:p>
    <w:p w14:paraId="0AF353AD" w14:textId="77777777" w:rsidR="000D7293" w:rsidRPr="000D7293" w:rsidRDefault="000D7293" w:rsidP="000D7293">
      <w:pPr>
        <w:rPr>
          <w:lang w:val="pt-PT"/>
        </w:rPr>
      </w:pPr>
    </w:p>
    <w:p w14:paraId="33DDC18E" w14:textId="77777777" w:rsidR="000D7293" w:rsidRPr="000D7293" w:rsidRDefault="000D7293" w:rsidP="000D7293">
      <w:pPr>
        <w:rPr>
          <w:lang w:val="pt-PT"/>
        </w:rPr>
      </w:pPr>
    </w:p>
    <w:p w14:paraId="57E17BB3" w14:textId="2AB72E9D" w:rsidR="003A5CCC" w:rsidRDefault="003A5CC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lang w:val="pt-PT"/>
        </w:rPr>
      </w:pPr>
      <w:r>
        <w:rPr>
          <w:rFonts w:ascii="Cambria" w:hAnsi="Cambria" w:cs="Arial"/>
          <w:b/>
          <w:color w:val="365F91"/>
          <w:lang w:val="pt-PT"/>
        </w:rPr>
        <w:t>Linguagens de Programação II</w:t>
      </w:r>
    </w:p>
    <w:p w14:paraId="43ABCEF4" w14:textId="4E095A7E" w:rsidR="0002325C" w:rsidRPr="003A5CCC" w:rsidRDefault="0002325C" w:rsidP="003A5CCC">
      <w:pPr>
        <w:pStyle w:val="StyleCentered"/>
        <w:spacing w:line="480" w:lineRule="auto"/>
        <w:jc w:val="right"/>
        <w:rPr>
          <w:rFonts w:ascii="Cambria" w:hAnsi="Cambria" w:cs="Arial"/>
          <w:b/>
          <w:color w:val="365F91"/>
          <w:sz w:val="20"/>
          <w:szCs w:val="16"/>
          <w:lang w:val="pt-PT"/>
        </w:rPr>
      </w:pPr>
      <w:r w:rsidRPr="003A5CCC">
        <w:rPr>
          <w:rFonts w:ascii="Cambria" w:hAnsi="Cambria" w:cs="Arial"/>
          <w:b/>
          <w:color w:val="365F91"/>
          <w:sz w:val="20"/>
          <w:szCs w:val="16"/>
          <w:lang w:val="pt-PT"/>
        </w:rPr>
        <w:t>Licenciatura em Engenharia de Sistemas Informáticos</w:t>
      </w:r>
    </w:p>
    <w:p w14:paraId="2067C93B" w14:textId="18C8F874" w:rsidR="007C7F01" w:rsidRPr="000D7293" w:rsidRDefault="007C7F01" w:rsidP="003A5CCC">
      <w:pPr>
        <w:pStyle w:val="StyleCentered"/>
        <w:spacing w:line="480" w:lineRule="auto"/>
        <w:jc w:val="right"/>
        <w:rPr>
          <w:rFonts w:ascii="Cambria" w:hAnsi="Cambria" w:cs="Arial"/>
          <w:color w:val="17365D"/>
          <w:lang w:val="pt-PT"/>
        </w:rPr>
      </w:pPr>
      <w:r w:rsidRPr="000D7293">
        <w:rPr>
          <w:rFonts w:ascii="Cambria" w:hAnsi="Cambria" w:cs="Arial"/>
          <w:color w:val="17365D"/>
          <w:lang w:val="pt-PT"/>
        </w:rPr>
        <w:t xml:space="preserve">Barcelos, </w:t>
      </w:r>
      <w:r w:rsidR="00433B61">
        <w:rPr>
          <w:rFonts w:ascii="Cambria" w:hAnsi="Cambria" w:cs="Arial"/>
          <w:color w:val="17365D"/>
          <w:lang w:val="pt-PT"/>
        </w:rPr>
        <w:t>ABRIL</w:t>
      </w:r>
      <w:r w:rsidRPr="000D7293">
        <w:rPr>
          <w:rFonts w:ascii="Cambria" w:hAnsi="Cambria" w:cs="Arial"/>
          <w:color w:val="17365D"/>
          <w:lang w:val="pt-PT"/>
        </w:rPr>
        <w:t xml:space="preserve"> de </w:t>
      </w:r>
      <w:r w:rsidR="00433B61">
        <w:rPr>
          <w:rFonts w:ascii="Cambria" w:hAnsi="Cambria" w:cs="Arial"/>
          <w:color w:val="17365D"/>
          <w:lang w:val="pt-PT"/>
        </w:rPr>
        <w:t>2020</w:t>
      </w:r>
    </w:p>
    <w:p w14:paraId="29A37DB0" w14:textId="77777777" w:rsidR="002F46F2" w:rsidRPr="000D7293" w:rsidRDefault="002F46F2">
      <w:pPr>
        <w:rPr>
          <w:lang w:val="pt-PT"/>
        </w:rPr>
      </w:pPr>
    </w:p>
    <w:p w14:paraId="0019972B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9"/>
          <w:pgSz w:w="11905" w:h="16837"/>
          <w:pgMar w:top="1701" w:right="1247" w:bottom="680" w:left="1814" w:header="720" w:footer="454" w:gutter="227"/>
          <w:cols w:space="720"/>
          <w:formProt w:val="0"/>
          <w:docGrid w:linePitch="240" w:charSpace="36864"/>
        </w:sectPr>
      </w:pPr>
    </w:p>
    <w:p w14:paraId="1044F354" w14:textId="77777777" w:rsidR="002F46F2" w:rsidRPr="000D7293" w:rsidRDefault="002F46F2" w:rsidP="003D1248">
      <w:pPr>
        <w:pStyle w:val="Seccao"/>
      </w:pPr>
      <w:r w:rsidRPr="000D7293">
        <w:lastRenderedPageBreak/>
        <w:t>Índice</w:t>
      </w:r>
    </w:p>
    <w:p w14:paraId="6DD49010" w14:textId="3D4BB4BB" w:rsidR="007A251A" w:rsidRDefault="002F46F2">
      <w:pPr>
        <w:pStyle w:val="TOC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0D7293">
        <w:rPr>
          <w:lang w:val="pt-PT"/>
        </w:rPr>
        <w:fldChar w:fldCharType="begin"/>
      </w:r>
      <w:r w:rsidRPr="000D7293">
        <w:rPr>
          <w:lang w:val="pt-PT"/>
        </w:rPr>
        <w:instrText xml:space="preserve"> TOC \o "1-9" \h</w:instrText>
      </w:r>
      <w:r w:rsidRPr="000D7293">
        <w:rPr>
          <w:lang w:val="pt-PT"/>
        </w:rPr>
        <w:fldChar w:fldCharType="separate"/>
      </w:r>
      <w:r w:rsidR="007A251A" w:rsidRPr="003A5CCC">
        <w:rPr>
          <w:noProof/>
          <w:lang w:val="pt-PT"/>
        </w:rPr>
        <w:t>1</w:t>
      </w:r>
      <w:r w:rsidR="007A251A"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5B2BC7">
        <w:rPr>
          <w:noProof/>
          <w:lang w:val="pt-PT"/>
        </w:rPr>
        <w:t>I</w:t>
      </w:r>
      <w:r w:rsidR="00386C68">
        <w:rPr>
          <w:noProof/>
          <w:lang w:val="pt-PT"/>
        </w:rPr>
        <w:t>NTRODUÇÃO</w:t>
      </w:r>
      <w:r w:rsidR="007A251A" w:rsidRPr="003A5CCC">
        <w:rPr>
          <w:noProof/>
          <w:lang w:val="pt-PT"/>
        </w:rPr>
        <w:tab/>
      </w:r>
      <w:r w:rsidR="007A251A">
        <w:rPr>
          <w:noProof/>
        </w:rPr>
        <w:fldChar w:fldCharType="begin"/>
      </w:r>
      <w:r w:rsidR="007A251A" w:rsidRPr="003A5CCC">
        <w:rPr>
          <w:noProof/>
          <w:lang w:val="pt-PT"/>
        </w:rPr>
        <w:instrText xml:space="preserve"> PAGEREF _Toc285453402 \h </w:instrText>
      </w:r>
      <w:r w:rsidR="007A251A">
        <w:rPr>
          <w:noProof/>
        </w:rPr>
      </w:r>
      <w:r w:rsidR="007A251A">
        <w:rPr>
          <w:noProof/>
        </w:rPr>
        <w:fldChar w:fldCharType="separate"/>
      </w:r>
      <w:r w:rsidR="007A251A" w:rsidRPr="003A5CCC">
        <w:rPr>
          <w:noProof/>
          <w:lang w:val="pt-PT"/>
        </w:rPr>
        <w:t>1</w:t>
      </w:r>
      <w:r w:rsidR="007A251A">
        <w:rPr>
          <w:noProof/>
        </w:rPr>
        <w:fldChar w:fldCharType="end"/>
      </w:r>
    </w:p>
    <w:p w14:paraId="0EA7A310" w14:textId="13918E5D" w:rsidR="007A251A" w:rsidRDefault="007A251A">
      <w:pPr>
        <w:pStyle w:val="TOC2"/>
        <w:tabs>
          <w:tab w:val="left" w:pos="776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</w:pPr>
      <w:r w:rsidRPr="001D301E">
        <w:rPr>
          <w:noProof/>
          <w:lang w:val="pt-PT"/>
        </w:rPr>
        <w:t>1.1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  <w:tab/>
      </w:r>
      <w:r w:rsidR="00386C68"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>C</w:t>
      </w:r>
      <w:r w:rsidR="001E3547"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>ontextualização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_Toc285453403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</w:t>
      </w:r>
      <w:r>
        <w:rPr>
          <w:noProof/>
        </w:rPr>
        <w:fldChar w:fldCharType="end"/>
      </w:r>
    </w:p>
    <w:p w14:paraId="502749FE" w14:textId="7973DB94" w:rsidR="007A251A" w:rsidRDefault="007A251A">
      <w:pPr>
        <w:pStyle w:val="TOC3"/>
        <w:tabs>
          <w:tab w:val="left" w:pos="860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1.1.1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ab/>
      </w:r>
      <w:r w:rsidR="00386C68" w:rsidRPr="00C31884">
        <w:rPr>
          <w:rFonts w:asciiTheme="majorHAnsi" w:hAnsiTheme="majorHAnsi"/>
          <w:noProof/>
          <w:sz w:val="22"/>
          <w:szCs w:val="22"/>
          <w:lang w:val="pt-PT"/>
        </w:rPr>
        <w:t>MOTIVAÇÃO E OBJETIVOS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_Toc285453404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1</w:t>
      </w:r>
      <w:r>
        <w:rPr>
          <w:noProof/>
        </w:rPr>
        <w:fldChar w:fldCharType="end"/>
      </w:r>
    </w:p>
    <w:p w14:paraId="0E4E836C" w14:textId="7D7265D6" w:rsidR="007A251A" w:rsidRDefault="007A251A">
      <w:pPr>
        <w:pStyle w:val="TOC3"/>
        <w:tabs>
          <w:tab w:val="left" w:pos="860"/>
        </w:tabs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</w:pPr>
      <w:r w:rsidRPr="003A5CCC">
        <w:rPr>
          <w:noProof/>
          <w:lang w:val="pt-PT"/>
        </w:rPr>
        <w:t>1.1.2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ab/>
      </w:r>
      <w:r w:rsidR="005B2BC7" w:rsidRPr="00C31884">
        <w:rPr>
          <w:rFonts w:asciiTheme="majorHAnsi" w:hAnsiTheme="majorHAnsi"/>
          <w:noProof/>
          <w:sz w:val="22"/>
          <w:szCs w:val="22"/>
          <w:lang w:val="pt-PT"/>
        </w:rPr>
        <w:t>ESTRUTURA DO DOCUMENTO</w:t>
      </w:r>
      <w:r w:rsidRPr="003A5CCC">
        <w:rPr>
          <w:noProof/>
          <w:lang w:val="pt-PT"/>
        </w:rPr>
        <w:tab/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_Toc285453405 \h </w:instrText>
      </w:r>
      <w:r>
        <w:rPr>
          <w:noProof/>
        </w:rPr>
      </w:r>
      <w:r>
        <w:rPr>
          <w:noProof/>
        </w:rPr>
        <w:fldChar w:fldCharType="separate"/>
      </w:r>
      <w:r w:rsidRPr="003A5CCC">
        <w:rPr>
          <w:noProof/>
          <w:lang w:val="pt-PT"/>
        </w:rPr>
        <w:t>2</w:t>
      </w:r>
      <w:r>
        <w:rPr>
          <w:noProof/>
        </w:rPr>
        <w:fldChar w:fldCharType="end"/>
      </w:r>
    </w:p>
    <w:p w14:paraId="75147A28" w14:textId="02FCE237" w:rsidR="007A251A" w:rsidRPr="006763F9" w:rsidRDefault="007A251A" w:rsidP="007C0F65">
      <w:pPr>
        <w:pStyle w:val="TOC2"/>
        <w:tabs>
          <w:tab w:val="left" w:pos="776"/>
        </w:tabs>
        <w:ind w:left="0"/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</w:pPr>
    </w:p>
    <w:p w14:paraId="2D9F4C04" w14:textId="20B676B4" w:rsidR="007A251A" w:rsidRPr="006763F9" w:rsidRDefault="007A251A">
      <w:pPr>
        <w:pStyle w:val="TOC1"/>
        <w:tabs>
          <w:tab w:val="left" w:pos="362"/>
        </w:tabs>
        <w:rPr>
          <w:noProof/>
          <w:lang w:val="pt-PT"/>
        </w:rPr>
      </w:pPr>
      <w:r w:rsidRPr="003A5CCC">
        <w:rPr>
          <w:noProof/>
          <w:lang w:val="pt-PT"/>
        </w:rPr>
        <w:t>2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591E0B">
        <w:rPr>
          <w:noProof/>
          <w:lang w:val="pt-PT"/>
        </w:rPr>
        <w:t>ESTADO DA ARTE</w:t>
      </w:r>
      <w:r w:rsidRPr="003A5CCC">
        <w:rPr>
          <w:noProof/>
          <w:lang w:val="pt-PT"/>
        </w:rPr>
        <w:tab/>
      </w:r>
      <w:r w:rsidR="00230E89">
        <w:rPr>
          <w:noProof/>
          <w:lang w:val="pt-PT"/>
        </w:rPr>
        <w:t>3</w:t>
      </w:r>
    </w:p>
    <w:p w14:paraId="73F2337D" w14:textId="1990CF44" w:rsidR="00591E0B" w:rsidRDefault="00591E0B" w:rsidP="00591E0B">
      <w:pPr>
        <w:pStyle w:val="TOC2"/>
        <w:tabs>
          <w:tab w:val="left" w:pos="776"/>
        </w:tabs>
        <w:rPr>
          <w:noProof/>
          <w:lang w:val="pt-PT"/>
        </w:rPr>
      </w:pPr>
      <w:r>
        <w:rPr>
          <w:noProof/>
          <w:lang w:val="pt-PT"/>
        </w:rPr>
        <w:t>2</w:t>
      </w:r>
      <w:r w:rsidRPr="001D301E">
        <w:rPr>
          <w:noProof/>
          <w:lang w:val="pt-PT"/>
        </w:rPr>
        <w:t>.1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  <w:tab/>
      </w:r>
      <w:r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>Paradigma Orientado a Objetos (POO)</w:t>
      </w:r>
      <w:r w:rsidRPr="003A5CCC">
        <w:rPr>
          <w:noProof/>
          <w:lang w:val="pt-PT"/>
        </w:rPr>
        <w:tab/>
      </w:r>
      <w:r w:rsidR="007007D8">
        <w:rPr>
          <w:noProof/>
          <w:lang w:val="pt-PT"/>
        </w:rPr>
        <w:t>3</w:t>
      </w:r>
    </w:p>
    <w:p w14:paraId="22583272" w14:textId="6CB98D22" w:rsidR="0074380E" w:rsidRDefault="0074380E" w:rsidP="0074380E">
      <w:pPr>
        <w:pStyle w:val="TOC2"/>
        <w:tabs>
          <w:tab w:val="left" w:pos="776"/>
        </w:tabs>
        <w:rPr>
          <w:noProof/>
          <w:lang w:val="pt-PT"/>
        </w:rPr>
      </w:pPr>
      <w:r>
        <w:rPr>
          <w:noProof/>
          <w:lang w:val="pt-PT"/>
        </w:rPr>
        <w:t>2</w:t>
      </w:r>
      <w:r w:rsidRPr="001D301E">
        <w:rPr>
          <w:noProof/>
          <w:lang w:val="pt-PT"/>
        </w:rPr>
        <w:t>.</w:t>
      </w:r>
      <w:r>
        <w:rPr>
          <w:noProof/>
          <w:lang w:val="pt-PT"/>
        </w:rPr>
        <w:t>2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  <w:tab/>
      </w:r>
      <w:r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>O</w:t>
      </w:r>
      <w:r w:rsidR="00960130"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 xml:space="preserve"> que são Classes e Objetos</w:t>
      </w:r>
      <w:r w:rsidRPr="003A5CCC">
        <w:rPr>
          <w:noProof/>
          <w:lang w:val="pt-PT"/>
        </w:rPr>
        <w:tab/>
      </w:r>
      <w:r w:rsidR="00557BFB">
        <w:rPr>
          <w:noProof/>
          <w:lang w:val="pt-PT"/>
        </w:rPr>
        <w:t>4</w:t>
      </w:r>
    </w:p>
    <w:p w14:paraId="3F038456" w14:textId="283ADDB9" w:rsidR="00C31884" w:rsidRDefault="00C31884" w:rsidP="00C31884">
      <w:pPr>
        <w:pStyle w:val="TOC2"/>
        <w:tabs>
          <w:tab w:val="left" w:pos="776"/>
        </w:tabs>
        <w:rPr>
          <w:noProof/>
          <w:lang w:val="pt-PT"/>
        </w:rPr>
      </w:pPr>
      <w:r>
        <w:rPr>
          <w:noProof/>
          <w:lang w:val="pt-PT"/>
        </w:rPr>
        <w:t>2</w:t>
      </w:r>
      <w:r w:rsidRPr="001D301E">
        <w:rPr>
          <w:noProof/>
          <w:lang w:val="pt-PT"/>
        </w:rPr>
        <w:t>.</w:t>
      </w:r>
      <w:r>
        <w:rPr>
          <w:noProof/>
          <w:lang w:val="pt-PT"/>
        </w:rPr>
        <w:t>2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  <w:tab/>
      </w:r>
      <w:r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>Pilares do POO</w:t>
      </w:r>
      <w:r w:rsidRPr="003A5CCC">
        <w:rPr>
          <w:noProof/>
          <w:lang w:val="pt-PT"/>
        </w:rPr>
        <w:tab/>
      </w:r>
      <w:r w:rsidR="00557BFB">
        <w:rPr>
          <w:noProof/>
          <w:lang w:val="pt-PT"/>
        </w:rPr>
        <w:t>5</w:t>
      </w:r>
    </w:p>
    <w:p w14:paraId="2814C199" w14:textId="4DE243B7" w:rsidR="00C31884" w:rsidRPr="00C31884" w:rsidRDefault="00C31884" w:rsidP="00C31884">
      <w:pPr>
        <w:pStyle w:val="TOC2"/>
        <w:tabs>
          <w:tab w:val="left" w:pos="776"/>
        </w:tabs>
        <w:rPr>
          <w:noProof/>
          <w:lang w:val="pt-PT"/>
        </w:rPr>
      </w:pPr>
      <w:r>
        <w:rPr>
          <w:noProof/>
          <w:lang w:val="pt-PT"/>
        </w:rPr>
        <w:t>2</w:t>
      </w:r>
      <w:r w:rsidRPr="003A5CCC">
        <w:rPr>
          <w:noProof/>
          <w:lang w:val="pt-PT"/>
        </w:rPr>
        <w:t>.</w:t>
      </w:r>
      <w:r>
        <w:rPr>
          <w:noProof/>
          <w:lang w:val="pt-PT"/>
        </w:rPr>
        <w:t>2</w:t>
      </w:r>
      <w:r w:rsidRPr="003A5CCC">
        <w:rPr>
          <w:noProof/>
          <w:lang w:val="pt-PT"/>
        </w:rPr>
        <w:t>.1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 xml:space="preserve"> </w:t>
      </w:r>
      <w:r w:rsidRPr="00C31884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PT" w:eastAsia="ja-JP" w:bidi="ar-SA"/>
        </w:rPr>
        <w:t>Abstração</w:t>
      </w:r>
      <w:r w:rsidRPr="003A5CCC">
        <w:rPr>
          <w:noProof/>
          <w:lang w:val="pt-PT"/>
        </w:rPr>
        <w:tab/>
      </w:r>
      <w:r w:rsidR="00557BFB">
        <w:rPr>
          <w:noProof/>
          <w:lang w:val="pt-PT"/>
        </w:rPr>
        <w:t>5</w:t>
      </w:r>
    </w:p>
    <w:p w14:paraId="483B6B06" w14:textId="77353FE0" w:rsidR="00C31884" w:rsidRPr="00230E89" w:rsidRDefault="00C31884" w:rsidP="00C31884">
      <w:pPr>
        <w:pStyle w:val="TOC2"/>
        <w:tabs>
          <w:tab w:val="left" w:pos="776"/>
        </w:tabs>
        <w:rPr>
          <w:noProof/>
          <w:lang w:val="pt-PT"/>
        </w:rPr>
      </w:pPr>
      <w:r>
        <w:rPr>
          <w:noProof/>
          <w:lang w:val="pt-PT"/>
        </w:rPr>
        <w:t>2.2</w:t>
      </w:r>
      <w:r w:rsidRPr="003A5CCC">
        <w:rPr>
          <w:noProof/>
          <w:lang w:val="pt-PT"/>
        </w:rPr>
        <w:t>.</w:t>
      </w:r>
      <w:r>
        <w:rPr>
          <w:noProof/>
          <w:lang w:val="pt-PT"/>
        </w:rPr>
        <w:t>2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ab/>
      </w:r>
      <w:r w:rsidRPr="00C31884">
        <w:rPr>
          <w:rFonts w:asciiTheme="majorHAnsi" w:hAnsiTheme="majorHAnsi"/>
          <w:noProof/>
          <w:sz w:val="22"/>
          <w:szCs w:val="22"/>
          <w:lang w:val="pt-PT"/>
        </w:rPr>
        <w:t>Encapsulamento</w:t>
      </w:r>
      <w:r w:rsidRPr="003A5CCC">
        <w:rPr>
          <w:noProof/>
          <w:lang w:val="pt-PT"/>
        </w:rPr>
        <w:tab/>
      </w:r>
      <w:r w:rsidR="00557BFB">
        <w:rPr>
          <w:noProof/>
          <w:lang w:val="pt-PT"/>
        </w:rPr>
        <w:t>5</w:t>
      </w:r>
    </w:p>
    <w:p w14:paraId="38797A8D" w14:textId="24DFA612" w:rsidR="00C31884" w:rsidRPr="00C31884" w:rsidRDefault="00C31884" w:rsidP="00C31884">
      <w:pPr>
        <w:pStyle w:val="TOC2"/>
        <w:tabs>
          <w:tab w:val="left" w:pos="776"/>
        </w:tabs>
        <w:rPr>
          <w:noProof/>
          <w:lang w:val="pt-PT"/>
        </w:rPr>
      </w:pPr>
      <w:r>
        <w:rPr>
          <w:noProof/>
          <w:lang w:val="pt-PT"/>
        </w:rPr>
        <w:t>2</w:t>
      </w:r>
      <w:r w:rsidRPr="003A5CCC">
        <w:rPr>
          <w:noProof/>
          <w:lang w:val="pt-PT"/>
        </w:rPr>
        <w:t>.</w:t>
      </w:r>
      <w:r>
        <w:rPr>
          <w:noProof/>
          <w:lang w:val="pt-PT"/>
        </w:rPr>
        <w:t>2</w:t>
      </w:r>
      <w:r w:rsidRPr="003A5CCC">
        <w:rPr>
          <w:noProof/>
          <w:lang w:val="pt-PT"/>
        </w:rPr>
        <w:t>.</w:t>
      </w:r>
      <w:r>
        <w:rPr>
          <w:noProof/>
          <w:lang w:val="pt-PT"/>
        </w:rPr>
        <w:t>3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 xml:space="preserve"> </w:t>
      </w:r>
      <w:r w:rsidRPr="00C31884"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pt-PT" w:eastAsia="ja-JP" w:bidi="ar-SA"/>
        </w:rPr>
        <w:t>Herança</w:t>
      </w:r>
      <w:r w:rsidRPr="003A5CCC">
        <w:rPr>
          <w:noProof/>
          <w:lang w:val="pt-PT"/>
        </w:rPr>
        <w:tab/>
      </w:r>
      <w:r w:rsidR="00557BFB" w:rsidRPr="00557BFB">
        <w:rPr>
          <w:noProof/>
          <w:lang w:val="pt-PT"/>
        </w:rPr>
        <w:t>6</w:t>
      </w:r>
    </w:p>
    <w:p w14:paraId="2FD9AA22" w14:textId="4AB4A73E" w:rsidR="00C31884" w:rsidRPr="00557BFB" w:rsidRDefault="00C31884" w:rsidP="00C31884">
      <w:pPr>
        <w:pStyle w:val="TOC2"/>
        <w:tabs>
          <w:tab w:val="left" w:pos="776"/>
        </w:tabs>
        <w:rPr>
          <w:noProof/>
          <w:lang w:val="pt-PT"/>
        </w:rPr>
      </w:pPr>
      <w:r>
        <w:rPr>
          <w:noProof/>
          <w:lang w:val="pt-PT"/>
        </w:rPr>
        <w:t>2</w:t>
      </w:r>
      <w:r w:rsidRPr="003A5CCC">
        <w:rPr>
          <w:noProof/>
          <w:lang w:val="pt-PT"/>
        </w:rPr>
        <w:t>.</w:t>
      </w:r>
      <w:r>
        <w:rPr>
          <w:noProof/>
          <w:lang w:val="pt-PT"/>
        </w:rPr>
        <w:t>2</w:t>
      </w:r>
      <w:r w:rsidRPr="003A5CCC">
        <w:rPr>
          <w:noProof/>
          <w:lang w:val="pt-PT"/>
        </w:rPr>
        <w:t>.</w:t>
      </w:r>
      <w:r>
        <w:rPr>
          <w:noProof/>
          <w:lang w:val="pt-PT"/>
        </w:rPr>
        <w:t>4</w:t>
      </w:r>
      <w:r>
        <w:rPr>
          <w:rFonts w:asciiTheme="minorHAnsi" w:eastAsiaTheme="minorEastAsia" w:hAnsiTheme="minorHAnsi" w:cstheme="minorBidi"/>
          <w:noProof/>
          <w:kern w:val="0"/>
          <w:sz w:val="24"/>
          <w:szCs w:val="24"/>
          <w:lang w:val="pt-PT" w:eastAsia="ja-JP" w:bidi="ar-SA"/>
        </w:rPr>
        <w:tab/>
      </w:r>
      <w:r w:rsidR="00D876A1" w:rsidRPr="00D876A1">
        <w:rPr>
          <w:rFonts w:asciiTheme="majorHAnsi" w:hAnsiTheme="majorHAnsi"/>
          <w:noProof/>
          <w:sz w:val="22"/>
          <w:szCs w:val="22"/>
          <w:lang w:val="pt-PT"/>
        </w:rPr>
        <w:t>Polimorfismo</w:t>
      </w:r>
      <w:r w:rsidRPr="003A5CCC">
        <w:rPr>
          <w:noProof/>
          <w:lang w:val="pt-PT"/>
        </w:rPr>
        <w:tab/>
      </w:r>
      <w:r w:rsidR="00230E89" w:rsidRPr="00557BFB">
        <w:rPr>
          <w:noProof/>
          <w:lang w:val="pt-PT"/>
        </w:rPr>
        <w:t>7</w:t>
      </w:r>
    </w:p>
    <w:p w14:paraId="3EE6E0E1" w14:textId="77777777" w:rsidR="006127C5" w:rsidRPr="00603DB4" w:rsidRDefault="006127C5" w:rsidP="00C31884">
      <w:pPr>
        <w:pStyle w:val="TOC2"/>
        <w:tabs>
          <w:tab w:val="left" w:pos="776"/>
        </w:tabs>
        <w:rPr>
          <w:noProof/>
          <w:lang w:val="pt-PT"/>
        </w:rPr>
      </w:pPr>
    </w:p>
    <w:p w14:paraId="5333F61E" w14:textId="725421D0" w:rsidR="007A251A" w:rsidRPr="00F940AD" w:rsidRDefault="007A251A">
      <w:pPr>
        <w:pStyle w:val="TOC1"/>
        <w:tabs>
          <w:tab w:val="left" w:pos="362"/>
        </w:tabs>
        <w:rPr>
          <w:noProof/>
          <w:lang w:val="pt-PT"/>
        </w:rPr>
      </w:pPr>
      <w:r w:rsidRPr="003A5CCC">
        <w:rPr>
          <w:noProof/>
          <w:lang w:val="pt-PT"/>
        </w:rPr>
        <w:t>3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A51643">
        <w:rPr>
          <w:noProof/>
          <w:lang w:val="pt-PT"/>
        </w:rPr>
        <w:t>METODOLOGIA</w:t>
      </w:r>
      <w:r w:rsidRPr="003A5CCC">
        <w:rPr>
          <w:noProof/>
          <w:lang w:val="pt-PT"/>
        </w:rPr>
        <w:tab/>
      </w:r>
      <w:r w:rsidR="004C7078" w:rsidRPr="004C7078">
        <w:rPr>
          <w:noProof/>
          <w:lang w:val="pt-PT"/>
        </w:rPr>
        <w:t>9</w:t>
      </w:r>
    </w:p>
    <w:p w14:paraId="6CE23672" w14:textId="59329A00" w:rsidR="007A29B1" w:rsidRPr="004C7078" w:rsidRDefault="007A29B1" w:rsidP="007A29B1">
      <w:pPr>
        <w:pStyle w:val="TOC2"/>
        <w:tabs>
          <w:tab w:val="left" w:pos="776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</w:pPr>
      <w:r w:rsidRPr="007A29B1">
        <w:rPr>
          <w:noProof/>
          <w:lang w:val="pt-PT"/>
        </w:rPr>
        <w:t>3</w:t>
      </w:r>
      <w:r w:rsidRPr="001D301E">
        <w:rPr>
          <w:noProof/>
          <w:lang w:val="pt-PT"/>
        </w:rPr>
        <w:t>.</w:t>
      </w:r>
      <w:r>
        <w:rPr>
          <w:noProof/>
          <w:lang w:val="pt-PT"/>
        </w:rPr>
        <w:t>1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  <w:tab/>
      </w:r>
      <w:r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>D</w:t>
      </w:r>
      <w:r w:rsidR="001E3547"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>escrição do Problema e como é Resolvido</w:t>
      </w:r>
      <w:r w:rsidRPr="003A5CCC">
        <w:rPr>
          <w:noProof/>
          <w:lang w:val="pt-PT"/>
        </w:rPr>
        <w:tab/>
      </w:r>
      <w:r w:rsidR="004C7078" w:rsidRPr="004C7078">
        <w:rPr>
          <w:noProof/>
          <w:lang w:val="pt-PT"/>
        </w:rPr>
        <w:t>9</w:t>
      </w:r>
    </w:p>
    <w:p w14:paraId="5E7DF741" w14:textId="771C40B1" w:rsidR="007A29B1" w:rsidRPr="004C7078" w:rsidRDefault="007A29B1" w:rsidP="007A29B1">
      <w:pPr>
        <w:pStyle w:val="TOC2"/>
        <w:tabs>
          <w:tab w:val="left" w:pos="776"/>
        </w:tabs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</w:pPr>
      <w:r>
        <w:rPr>
          <w:noProof/>
          <w:lang w:val="pt-PT"/>
        </w:rPr>
        <w:t>3</w:t>
      </w:r>
      <w:r w:rsidRPr="001D301E">
        <w:rPr>
          <w:noProof/>
          <w:lang w:val="pt-PT"/>
        </w:rPr>
        <w:t>.</w:t>
      </w:r>
      <w:r>
        <w:rPr>
          <w:noProof/>
          <w:lang w:val="pt-PT"/>
        </w:rPr>
        <w:t>2</w:t>
      </w:r>
      <w:r>
        <w:rPr>
          <w:rFonts w:asciiTheme="minorHAnsi" w:eastAsiaTheme="minorEastAsia" w:hAnsiTheme="minorHAnsi" w:cstheme="minorBidi"/>
          <w:bCs w:val="0"/>
          <w:noProof/>
          <w:kern w:val="0"/>
          <w:sz w:val="24"/>
          <w:szCs w:val="24"/>
          <w:lang w:val="pt-PT" w:eastAsia="ja-JP" w:bidi="ar-SA"/>
        </w:rPr>
        <w:tab/>
      </w:r>
      <w:r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>C</w:t>
      </w:r>
      <w:r w:rsidR="001E3547"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>lasses</w:t>
      </w:r>
      <w:r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 xml:space="preserve"> </w:t>
      </w:r>
      <w:r w:rsidR="001E3547"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>Envolvidas</w:t>
      </w:r>
      <w:r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 xml:space="preserve"> </w:t>
      </w:r>
      <w:r w:rsidR="001E3547"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>e</w:t>
      </w:r>
      <w:r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 xml:space="preserve"> R</w:t>
      </w:r>
      <w:r w:rsidR="001E3547">
        <w:rPr>
          <w:rFonts w:asciiTheme="majorHAnsi" w:eastAsiaTheme="minorEastAsia" w:hAnsiTheme="majorHAnsi" w:cstheme="minorBidi"/>
          <w:bCs w:val="0"/>
          <w:noProof/>
          <w:kern w:val="0"/>
          <w:sz w:val="24"/>
          <w:szCs w:val="24"/>
          <w:lang w:val="pt-PT" w:eastAsia="ja-JP" w:bidi="ar-SA"/>
        </w:rPr>
        <w:t>espetivo Diagrama</w:t>
      </w:r>
      <w:r w:rsidRPr="003A5CCC">
        <w:rPr>
          <w:noProof/>
          <w:lang w:val="pt-PT"/>
        </w:rPr>
        <w:tab/>
      </w:r>
      <w:r w:rsidR="004C7078" w:rsidRPr="004C7078">
        <w:rPr>
          <w:noProof/>
          <w:lang w:val="pt-PT"/>
        </w:rPr>
        <w:t>1</w:t>
      </w:r>
      <w:r w:rsidR="004C7078">
        <w:rPr>
          <w:noProof/>
          <w:lang w:val="pt-PT"/>
        </w:rPr>
        <w:t>0/11</w:t>
      </w:r>
    </w:p>
    <w:p w14:paraId="0B75AD60" w14:textId="07384283" w:rsidR="007A251A" w:rsidRDefault="007A251A">
      <w:pPr>
        <w:pStyle w:val="TOC1"/>
        <w:tabs>
          <w:tab w:val="left" w:pos="362"/>
        </w:tabs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4</w:t>
      </w:r>
      <w:r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  <w:tab/>
      </w:r>
      <w:r w:rsidR="005024E4">
        <w:rPr>
          <w:noProof/>
          <w:lang w:val="pt-PT"/>
        </w:rPr>
        <w:t>CONCLUSÃO</w:t>
      </w:r>
      <w:r w:rsidRPr="003A5CCC">
        <w:rPr>
          <w:noProof/>
          <w:lang w:val="pt-PT"/>
        </w:rPr>
        <w:t xml:space="preserve"> </w:t>
      </w:r>
      <w:r w:rsidRPr="003A5CCC">
        <w:rPr>
          <w:noProof/>
          <w:lang w:val="pt-PT"/>
        </w:rPr>
        <w:tab/>
      </w:r>
      <w:r w:rsidR="008A2F9A">
        <w:rPr>
          <w:noProof/>
          <w:lang w:val="pt-PT"/>
        </w:rPr>
        <w:t>1</w:t>
      </w:r>
      <w:r w:rsidR="00C053EE">
        <w:rPr>
          <w:noProof/>
          <w:lang w:val="pt-PT"/>
        </w:rPr>
        <w:t>3</w:t>
      </w:r>
      <w:r>
        <w:rPr>
          <w:noProof/>
        </w:rPr>
        <w:fldChar w:fldCharType="begin"/>
      </w:r>
      <w:r w:rsidRPr="003A5CCC">
        <w:rPr>
          <w:noProof/>
          <w:lang w:val="pt-PT"/>
        </w:rPr>
        <w:instrText xml:space="preserve"> PAGEREF _Toc285453409 \h </w:instrText>
      </w:r>
      <w:r>
        <w:rPr>
          <w:noProof/>
        </w:rPr>
      </w:r>
      <w:r>
        <w:rPr>
          <w:noProof/>
        </w:rPr>
        <w:fldChar w:fldCharType="end"/>
      </w:r>
    </w:p>
    <w:p w14:paraId="3C88F280" w14:textId="053F3206" w:rsidR="007A251A" w:rsidRDefault="007A251A">
      <w:pPr>
        <w:pStyle w:val="TOC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B</w:t>
      </w:r>
      <w:r w:rsidR="005024E4">
        <w:rPr>
          <w:noProof/>
          <w:lang w:val="pt-PT"/>
        </w:rPr>
        <w:t>IBLIOGRAFIA</w:t>
      </w:r>
      <w:r w:rsidRPr="003A5CCC">
        <w:rPr>
          <w:noProof/>
          <w:lang w:val="pt-PT"/>
        </w:rPr>
        <w:tab/>
      </w:r>
      <w:r w:rsidR="00900757">
        <w:rPr>
          <w:noProof/>
        </w:rPr>
        <w:t>1</w:t>
      </w:r>
      <w:r w:rsidR="00C053EE">
        <w:rPr>
          <w:noProof/>
        </w:rPr>
        <w:t>5</w:t>
      </w:r>
    </w:p>
    <w:p w14:paraId="6CCBDBEF" w14:textId="75052B6A" w:rsidR="007A251A" w:rsidRDefault="007A251A">
      <w:pPr>
        <w:pStyle w:val="TOC1"/>
        <w:rPr>
          <w:rFonts w:asciiTheme="minorHAnsi" w:eastAsiaTheme="minorEastAsia" w:hAnsiTheme="minorHAnsi" w:cstheme="minorBidi"/>
          <w:bCs w:val="0"/>
          <w:smallCaps w:val="0"/>
          <w:noProof/>
          <w:kern w:val="0"/>
          <w:lang w:val="pt-PT" w:eastAsia="ja-JP" w:bidi="ar-SA"/>
        </w:rPr>
      </w:pPr>
      <w:r w:rsidRPr="003A5CCC">
        <w:rPr>
          <w:noProof/>
          <w:lang w:val="pt-PT"/>
        </w:rPr>
        <w:t>A</w:t>
      </w:r>
      <w:r w:rsidR="005024E4">
        <w:rPr>
          <w:noProof/>
          <w:lang w:val="pt-PT"/>
        </w:rPr>
        <w:t>NEXOS</w:t>
      </w:r>
      <w:r w:rsidRPr="003A5CCC">
        <w:rPr>
          <w:noProof/>
          <w:lang w:val="pt-PT"/>
        </w:rPr>
        <w:tab/>
      </w:r>
      <w:r w:rsidR="00C053EE">
        <w:rPr>
          <w:noProof/>
        </w:rPr>
        <w:t>17</w:t>
      </w:r>
    </w:p>
    <w:p w14:paraId="30BC0F6E" w14:textId="144BFB72" w:rsidR="002F46F2" w:rsidRPr="000D7293" w:rsidRDefault="002F46F2" w:rsidP="005B2BC7">
      <w:pPr>
        <w:pStyle w:val="TOC1"/>
        <w:tabs>
          <w:tab w:val="clear" w:pos="660"/>
          <w:tab w:val="clear" w:pos="8835"/>
          <w:tab w:val="right" w:leader="dot" w:pos="8844"/>
        </w:tabs>
        <w:rPr>
          <w:lang w:val="pt-PT"/>
        </w:rPr>
      </w:pPr>
      <w:r w:rsidRPr="000D7293">
        <w:rPr>
          <w:lang w:val="pt-PT"/>
        </w:rPr>
        <w:fldChar w:fldCharType="end"/>
      </w:r>
    </w:p>
    <w:p w14:paraId="39A8C01C" w14:textId="77777777" w:rsidR="002F46F2" w:rsidRPr="000D7293" w:rsidRDefault="002F46F2">
      <w:pPr>
        <w:rPr>
          <w:lang w:val="pt-PT"/>
        </w:rPr>
        <w:sectPr w:rsidR="002F46F2" w:rsidRPr="000D7293" w:rsidSect="003D1248">
          <w:footerReference w:type="even" r:id="rId10"/>
          <w:footerReference w:type="default" r:id="rId11"/>
          <w:footerReference w:type="first" r:id="rId12"/>
          <w:type w:val="continuous"/>
          <w:pgSz w:w="11905" w:h="16837"/>
          <w:pgMar w:top="1701" w:right="1247" w:bottom="1134" w:left="1814" w:header="720" w:footer="720" w:gutter="227"/>
          <w:pgNumType w:fmt="upperRoman" w:start="1"/>
          <w:cols w:space="720"/>
          <w:formProt w:val="0"/>
          <w:docGrid w:linePitch="240" w:charSpace="36864"/>
        </w:sectPr>
      </w:pPr>
    </w:p>
    <w:p w14:paraId="21F51404" w14:textId="70FFED77" w:rsidR="00D16BFC" w:rsidRPr="005B2BC7" w:rsidRDefault="005B2BC7" w:rsidP="00C46D78">
      <w:pPr>
        <w:pStyle w:val="Heading1"/>
        <w:rPr>
          <w:rFonts w:asciiTheme="majorHAnsi" w:hAnsiTheme="majorHAnsi"/>
        </w:rPr>
      </w:pPr>
      <w:r w:rsidRPr="005B2BC7">
        <w:rPr>
          <w:rFonts w:asciiTheme="majorHAnsi" w:hAnsiTheme="majorHAnsi"/>
        </w:rPr>
        <w:lastRenderedPageBreak/>
        <w:t>INTRODUÇÃO</w:t>
      </w:r>
    </w:p>
    <w:p w14:paraId="73E9CB27" w14:textId="77777777" w:rsidR="003D1248" w:rsidRPr="000D7293" w:rsidRDefault="003D1248">
      <w:pPr>
        <w:rPr>
          <w:lang w:val="pt-PT"/>
        </w:rPr>
      </w:pPr>
    </w:p>
    <w:p w14:paraId="71BBF815" w14:textId="7C907A58" w:rsidR="002F46F2" w:rsidRDefault="005B2BC7" w:rsidP="000D7293">
      <w:pPr>
        <w:pStyle w:val="Heading2"/>
        <w:spacing w:before="840" w:after="360"/>
        <w:ind w:left="578" w:hanging="578"/>
        <w:rPr>
          <w:lang w:val="pt-PT"/>
        </w:rPr>
      </w:pPr>
      <w:r>
        <w:rPr>
          <w:lang w:val="pt-PT"/>
        </w:rPr>
        <w:t>CONTEXTUALIZAÇÃO</w:t>
      </w:r>
    </w:p>
    <w:p w14:paraId="3B1EB5B6" w14:textId="4E02EE00" w:rsidR="005B2BC7" w:rsidRPr="005B2BC7" w:rsidRDefault="005B2BC7" w:rsidP="005B2BC7">
      <w:pPr>
        <w:autoSpaceDE w:val="0"/>
        <w:autoSpaceDN w:val="0"/>
        <w:adjustRightInd w:val="0"/>
        <w:rPr>
          <w:rFonts w:asciiTheme="minorHAnsi" w:eastAsiaTheme="minorEastAsia" w:hAnsiTheme="minorHAnsi" w:cs="Times New Roman"/>
          <w:kern w:val="0"/>
          <w:sz w:val="24"/>
          <w:szCs w:val="24"/>
          <w:lang w:val="pt-PT" w:bidi="ar-SA"/>
        </w:rPr>
      </w:pPr>
      <w:r w:rsidRPr="005B2BC7">
        <w:rPr>
          <w:rFonts w:cs="Times New Roman"/>
          <w:sz w:val="24"/>
          <w:szCs w:val="24"/>
          <w:lang w:val="pt-PT"/>
        </w:rPr>
        <w:t>Este documento foi realizado no contexto da unidade curricular</w:t>
      </w:r>
      <w:r w:rsidR="000E0F41">
        <w:rPr>
          <w:rFonts w:cs="Times New Roman"/>
          <w:sz w:val="24"/>
          <w:szCs w:val="24"/>
          <w:lang w:val="pt-PT"/>
        </w:rPr>
        <w:t xml:space="preserve"> Linguagem de Programação</w:t>
      </w:r>
      <w:r w:rsidRPr="005B2BC7">
        <w:rPr>
          <w:rFonts w:cs="Times New Roman"/>
          <w:sz w:val="24"/>
          <w:szCs w:val="24"/>
          <w:lang w:val="pt-PT"/>
        </w:rPr>
        <w:t xml:space="preserve"> II,do curso de Engenharia Informática, da  Escola Superior de Tecnologia, do Instituto Politécnico Cávado do Ave.</w:t>
      </w:r>
    </w:p>
    <w:p w14:paraId="31285D7E" w14:textId="4DC6CD1B" w:rsidR="003D1248" w:rsidRDefault="005B2BC7" w:rsidP="000D7293">
      <w:pPr>
        <w:pStyle w:val="BodyText"/>
        <w:rPr>
          <w:rFonts w:cs="Arial"/>
          <w:sz w:val="24"/>
          <w:szCs w:val="24"/>
          <w:lang w:val="pt-PT"/>
        </w:rPr>
      </w:pPr>
      <w:r w:rsidRPr="005B2BC7">
        <w:rPr>
          <w:rFonts w:cs="Arial"/>
          <w:sz w:val="24"/>
          <w:szCs w:val="24"/>
          <w:lang w:val="pt-PT"/>
        </w:rPr>
        <w:t>Neste trabalho prático pretende-se cria</w:t>
      </w:r>
      <w:r>
        <w:rPr>
          <w:rFonts w:cs="Arial"/>
          <w:sz w:val="24"/>
          <w:szCs w:val="24"/>
          <w:lang w:val="pt-PT"/>
        </w:rPr>
        <w:t>r soluções em C# para problemas reais</w:t>
      </w:r>
      <w:r w:rsidR="008A2FDD">
        <w:rPr>
          <w:rFonts w:cs="Arial"/>
          <w:sz w:val="24"/>
          <w:szCs w:val="24"/>
          <w:lang w:val="pt-PT"/>
        </w:rPr>
        <w:t>, soluções essas capazes de resolver, ou de auxiliar o Ser Humano no seu quotidiano nas suas tarefas.</w:t>
      </w:r>
    </w:p>
    <w:p w14:paraId="5EB767A3" w14:textId="0ED8FC70" w:rsidR="00A5623F" w:rsidRPr="00F87D06" w:rsidRDefault="00A5623F" w:rsidP="000D7293">
      <w:pPr>
        <w:pStyle w:val="BodyText"/>
        <w:rPr>
          <w:rFonts w:cs="Arial"/>
          <w:sz w:val="24"/>
          <w:szCs w:val="24"/>
          <w:lang w:val="pt-PT"/>
        </w:rPr>
      </w:pPr>
      <w:r>
        <w:rPr>
          <w:rFonts w:cs="Arial"/>
          <w:sz w:val="24"/>
          <w:szCs w:val="24"/>
          <w:lang w:val="pt-PT"/>
        </w:rPr>
        <w:t>O Tema ao qual deve ser abrangido um conjunto de requisitos é o desenvolvimento de um Sistema que permita gerir pessoas Infetadas numa situação de Saúde Pública.</w:t>
      </w:r>
    </w:p>
    <w:p w14:paraId="7DC1BECA" w14:textId="0EB6CC3C" w:rsidR="002F46F2" w:rsidRPr="003D1248" w:rsidRDefault="008A2FDD" w:rsidP="003D1248">
      <w:pPr>
        <w:pStyle w:val="Heading3"/>
      </w:pPr>
      <w:r>
        <w:t>MOTIVAÇÃO E OBJETIVOS</w:t>
      </w:r>
    </w:p>
    <w:p w14:paraId="5B4CA673" w14:textId="34BA61DB" w:rsidR="0081438E" w:rsidRDefault="0081438E" w:rsidP="0081438E">
      <w:pPr>
        <w:pStyle w:val="BodyText"/>
      </w:pPr>
    </w:p>
    <w:p w14:paraId="5BB568D5" w14:textId="77777777" w:rsidR="008A2FDD" w:rsidRPr="008A2FDD" w:rsidRDefault="008A2FDD" w:rsidP="008A2FDD">
      <w:pPr>
        <w:autoSpaceDE w:val="0"/>
        <w:autoSpaceDN w:val="0"/>
        <w:adjustRightInd w:val="0"/>
        <w:rPr>
          <w:rFonts w:asciiTheme="minorHAnsi" w:eastAsiaTheme="minorEastAsia" w:hAnsiTheme="minorHAnsi" w:cs="Times New Roman"/>
          <w:kern w:val="0"/>
          <w:sz w:val="24"/>
          <w:szCs w:val="24"/>
          <w:lang w:val="pt-PT" w:bidi="ar-SA"/>
        </w:rPr>
      </w:pPr>
      <w:r w:rsidRPr="008A2FDD">
        <w:rPr>
          <w:rFonts w:cs="Times New Roman"/>
          <w:sz w:val="24"/>
          <w:szCs w:val="24"/>
          <w:lang w:val="pt-PT"/>
        </w:rPr>
        <w:t>Após recolha da informação necessária para a realização do projeto, definiram-se que os</w:t>
      </w:r>
    </w:p>
    <w:p w14:paraId="6F08E026" w14:textId="77777777" w:rsidR="008A2FDD" w:rsidRDefault="008A2FDD" w:rsidP="008A2FDD">
      <w:pPr>
        <w:pStyle w:val="BodyText"/>
        <w:rPr>
          <w:rFonts w:cs="Times New Roman"/>
          <w:sz w:val="24"/>
          <w:szCs w:val="24"/>
          <w:lang w:val="pt-PT"/>
        </w:rPr>
      </w:pPr>
      <w:r w:rsidRPr="008A2FDD">
        <w:rPr>
          <w:rFonts w:cs="Times New Roman"/>
          <w:sz w:val="24"/>
          <w:szCs w:val="24"/>
          <w:lang w:val="pt-PT"/>
        </w:rPr>
        <w:t>objetivos da solução informática a desenvolver</w:t>
      </w:r>
      <w:r>
        <w:rPr>
          <w:rFonts w:cs="Times New Roman"/>
          <w:sz w:val="24"/>
          <w:szCs w:val="24"/>
          <w:lang w:val="pt-PT"/>
        </w:rPr>
        <w:t xml:space="preserve"> deve ter em consideração tópicos bastante relevantes como:</w:t>
      </w:r>
    </w:p>
    <w:p w14:paraId="32AF727F" w14:textId="4EF81B31" w:rsidR="003D1248" w:rsidRDefault="008A2FDD" w:rsidP="008A2FDD">
      <w:pPr>
        <w:pStyle w:val="BodyText"/>
        <w:numPr>
          <w:ilvl w:val="0"/>
          <w:numId w:val="7"/>
        </w:numPr>
        <w:rPr>
          <w:lang w:val="pt-PT"/>
        </w:rPr>
      </w:pPr>
      <w:r>
        <w:rPr>
          <w:lang w:val="pt-PT"/>
        </w:rPr>
        <w:t>Implementação de uma solução com base no POO ( Paradigma Orientado a Objetos);</w:t>
      </w:r>
    </w:p>
    <w:p w14:paraId="1F381878" w14:textId="458D9EEB" w:rsidR="008A2FDD" w:rsidRDefault="008A2FDD" w:rsidP="008A2FDD">
      <w:pPr>
        <w:pStyle w:val="BodyText"/>
        <w:numPr>
          <w:ilvl w:val="0"/>
          <w:numId w:val="7"/>
        </w:numPr>
        <w:rPr>
          <w:lang w:val="pt-PT"/>
        </w:rPr>
      </w:pPr>
      <w:r>
        <w:rPr>
          <w:lang w:val="pt-PT"/>
        </w:rPr>
        <w:t>Produção de um código de acordo com a norma CLS, bem documentado;</w:t>
      </w:r>
    </w:p>
    <w:p w14:paraId="65168059" w14:textId="73915656" w:rsidR="008A2FDD" w:rsidRDefault="008A2FDD" w:rsidP="008A2FDD">
      <w:pPr>
        <w:pStyle w:val="BodyText"/>
        <w:numPr>
          <w:ilvl w:val="0"/>
          <w:numId w:val="7"/>
        </w:numPr>
        <w:rPr>
          <w:lang w:val="pt-PT"/>
        </w:rPr>
      </w:pPr>
      <w:r>
        <w:rPr>
          <w:lang w:val="pt-PT"/>
        </w:rPr>
        <w:t>Gerar API com a documentação do código que produzido;</w:t>
      </w:r>
    </w:p>
    <w:p w14:paraId="29AA1934" w14:textId="59C52D0E" w:rsidR="008A2FDD" w:rsidRDefault="008A2FDD" w:rsidP="008A2FDD">
      <w:pPr>
        <w:pStyle w:val="BodyText"/>
        <w:numPr>
          <w:ilvl w:val="0"/>
          <w:numId w:val="7"/>
        </w:numPr>
        <w:rPr>
          <w:lang w:val="pt-PT"/>
        </w:rPr>
      </w:pPr>
      <w:r>
        <w:rPr>
          <w:lang w:val="pt-PT"/>
        </w:rPr>
        <w:t>Apliacação dos pilares da POO;</w:t>
      </w:r>
    </w:p>
    <w:p w14:paraId="6C681365" w14:textId="14998F0F" w:rsidR="003D1248" w:rsidRDefault="008A2FDD" w:rsidP="0081438E">
      <w:pPr>
        <w:pStyle w:val="BodyText"/>
        <w:numPr>
          <w:ilvl w:val="0"/>
          <w:numId w:val="7"/>
        </w:numPr>
        <w:rPr>
          <w:lang w:val="pt-PT"/>
        </w:rPr>
      </w:pPr>
      <w:r>
        <w:rPr>
          <w:lang w:val="pt-PT"/>
        </w:rPr>
        <w:t>Estruturar devidamente a solução em bibliotecas de classes;</w:t>
      </w:r>
    </w:p>
    <w:p w14:paraId="6211E5EC" w14:textId="77777777" w:rsidR="00F87D06" w:rsidRPr="008A2FDD" w:rsidRDefault="00F87D06" w:rsidP="00F87D06">
      <w:pPr>
        <w:pStyle w:val="BodyText"/>
        <w:ind w:left="780"/>
        <w:rPr>
          <w:lang w:val="pt-PT"/>
        </w:rPr>
      </w:pPr>
    </w:p>
    <w:p w14:paraId="6C259503" w14:textId="77777777" w:rsidR="003D1248" w:rsidRPr="008A2FDD" w:rsidRDefault="003D1248" w:rsidP="0081438E">
      <w:pPr>
        <w:pStyle w:val="BodyText"/>
        <w:rPr>
          <w:lang w:val="pt-PT"/>
        </w:rPr>
      </w:pPr>
    </w:p>
    <w:p w14:paraId="78D27F9C" w14:textId="77777777" w:rsidR="003D1248" w:rsidRPr="008A2FDD" w:rsidRDefault="003D1248" w:rsidP="0081438E">
      <w:pPr>
        <w:pStyle w:val="BodyText"/>
        <w:rPr>
          <w:lang w:val="pt-PT"/>
        </w:rPr>
      </w:pPr>
    </w:p>
    <w:p w14:paraId="54BDCEDB" w14:textId="4106C8EC" w:rsidR="0081438E" w:rsidRDefault="008A2FDD" w:rsidP="003D1248">
      <w:pPr>
        <w:pStyle w:val="Heading3"/>
      </w:pPr>
      <w:r>
        <w:t>ESTRUTURA DO DOCUMENTO</w:t>
      </w:r>
    </w:p>
    <w:p w14:paraId="736CD9F4" w14:textId="77777777" w:rsidR="008A2FDD" w:rsidRPr="008A2FDD" w:rsidRDefault="008A2FDD" w:rsidP="008A2FDD">
      <w:pPr>
        <w:rPr>
          <w:rFonts w:asciiTheme="minorHAnsi" w:eastAsiaTheme="minorEastAsia" w:hAnsiTheme="minorHAnsi" w:cs="Times New Roman"/>
          <w:kern w:val="0"/>
          <w:sz w:val="24"/>
          <w:szCs w:val="24"/>
          <w:lang w:val="pt-PT" w:bidi="ar-SA"/>
        </w:rPr>
      </w:pPr>
      <w:r w:rsidRPr="008A2FDD">
        <w:rPr>
          <w:rFonts w:cs="Times New Roman"/>
          <w:sz w:val="24"/>
          <w:szCs w:val="24"/>
          <w:lang w:val="pt-PT"/>
        </w:rPr>
        <w:t>Este documento é constituído por 4 capítulos:</w:t>
      </w:r>
    </w:p>
    <w:p w14:paraId="71FF0D85" w14:textId="7F32D043" w:rsidR="008A2FDD" w:rsidRPr="008A2FDD" w:rsidRDefault="008A2FDD" w:rsidP="00CE3F4B">
      <w:pPr>
        <w:autoSpaceDE w:val="0"/>
        <w:autoSpaceDN w:val="0"/>
        <w:adjustRightInd w:val="0"/>
        <w:spacing w:line="360" w:lineRule="auto"/>
        <w:rPr>
          <w:rFonts w:asciiTheme="minorHAnsi" w:eastAsiaTheme="minorEastAsia" w:hAnsiTheme="minorHAnsi" w:cs="Times New Roman"/>
          <w:kern w:val="0"/>
          <w:sz w:val="24"/>
          <w:szCs w:val="24"/>
          <w:lang w:val="pt-PT" w:bidi="ar-SA"/>
        </w:rPr>
      </w:pPr>
      <w:r w:rsidRPr="008A2FDD">
        <w:rPr>
          <w:rFonts w:cs="Times New Roman"/>
          <w:sz w:val="24"/>
          <w:szCs w:val="24"/>
          <w:lang w:val="pt-PT"/>
        </w:rPr>
        <w:t xml:space="preserve">No </w:t>
      </w:r>
      <w:r w:rsidRPr="008A2FDD">
        <w:rPr>
          <w:rFonts w:cs="Times New Roman"/>
          <w:b/>
          <w:bCs/>
          <w:sz w:val="24"/>
          <w:szCs w:val="24"/>
          <w:lang w:val="pt-PT"/>
        </w:rPr>
        <w:t>Capítulo 1. Introdução</w:t>
      </w:r>
      <w:r w:rsidRPr="008A2FDD">
        <w:rPr>
          <w:rFonts w:cs="Times New Roman"/>
          <w:sz w:val="24"/>
          <w:szCs w:val="24"/>
          <w:lang w:val="pt-PT"/>
        </w:rPr>
        <w:t>, onde temos uma breve introdução, motivação</w:t>
      </w:r>
      <w:r w:rsidR="00F87D06">
        <w:rPr>
          <w:rFonts w:cs="Times New Roman"/>
          <w:sz w:val="24"/>
          <w:szCs w:val="24"/>
          <w:lang w:val="pt-PT"/>
        </w:rPr>
        <w:t>,objetivos</w:t>
      </w:r>
      <w:r w:rsidRPr="008A2FDD">
        <w:rPr>
          <w:rFonts w:cs="Times New Roman"/>
          <w:sz w:val="24"/>
          <w:szCs w:val="24"/>
          <w:lang w:val="pt-PT"/>
        </w:rPr>
        <w:t>, e a estrutura do documento.</w:t>
      </w:r>
    </w:p>
    <w:p w14:paraId="2CAAB67E" w14:textId="77777777" w:rsidR="00F87D06" w:rsidRPr="00F87D06" w:rsidRDefault="00F87D06" w:rsidP="00CE3F4B">
      <w:pPr>
        <w:autoSpaceDE w:val="0"/>
        <w:autoSpaceDN w:val="0"/>
        <w:adjustRightInd w:val="0"/>
        <w:spacing w:line="360" w:lineRule="auto"/>
        <w:rPr>
          <w:rFonts w:asciiTheme="minorHAnsi" w:eastAsiaTheme="minorEastAsia" w:hAnsiTheme="minorHAnsi" w:cs="Times New Roman"/>
          <w:kern w:val="0"/>
          <w:sz w:val="24"/>
          <w:szCs w:val="24"/>
          <w:lang w:val="pt-PT" w:bidi="ar-SA"/>
        </w:rPr>
      </w:pPr>
      <w:r w:rsidRPr="00F87D06">
        <w:rPr>
          <w:rFonts w:cs="Times New Roman"/>
          <w:sz w:val="24"/>
          <w:szCs w:val="24"/>
          <w:lang w:val="pt-PT"/>
        </w:rPr>
        <w:t xml:space="preserve">No </w:t>
      </w:r>
      <w:r w:rsidRPr="00F87D06">
        <w:rPr>
          <w:rFonts w:cs="Times New Roman"/>
          <w:b/>
          <w:bCs/>
          <w:sz w:val="24"/>
          <w:szCs w:val="24"/>
          <w:lang w:val="pt-PT"/>
        </w:rPr>
        <w:t>Capítulo 2.Estado da Arte</w:t>
      </w:r>
      <w:r w:rsidRPr="00F87D06">
        <w:rPr>
          <w:rFonts w:cs="Times New Roman"/>
          <w:sz w:val="24"/>
          <w:szCs w:val="24"/>
          <w:lang w:val="pt-PT"/>
        </w:rPr>
        <w:t>, onde é comentado após uma breve pesquisa, o que</w:t>
      </w:r>
    </w:p>
    <w:p w14:paraId="2C27CF46" w14:textId="0FA2B099" w:rsidR="00F87D06" w:rsidRPr="00F87D06" w:rsidRDefault="00F87D06" w:rsidP="00CE3F4B">
      <w:pPr>
        <w:autoSpaceDE w:val="0"/>
        <w:autoSpaceDN w:val="0"/>
        <w:adjustRightInd w:val="0"/>
        <w:spacing w:line="360" w:lineRule="auto"/>
        <w:rPr>
          <w:rFonts w:cs="Times New Roman"/>
          <w:sz w:val="24"/>
          <w:szCs w:val="24"/>
          <w:lang w:val="pt-PT"/>
        </w:rPr>
      </w:pPr>
      <w:r w:rsidRPr="00F87D06">
        <w:rPr>
          <w:rFonts w:cs="Times New Roman"/>
          <w:sz w:val="24"/>
          <w:szCs w:val="24"/>
          <w:lang w:val="pt-PT"/>
        </w:rPr>
        <w:t>podemos encontrar acerca do P</w:t>
      </w:r>
      <w:r w:rsidR="00A5623F">
        <w:rPr>
          <w:rFonts w:cs="Times New Roman"/>
          <w:sz w:val="24"/>
          <w:szCs w:val="24"/>
          <w:lang w:val="pt-PT"/>
        </w:rPr>
        <w:t>aradigma Orientado a Objetos</w:t>
      </w:r>
      <w:r w:rsidRPr="00F87D06">
        <w:rPr>
          <w:rFonts w:cs="Times New Roman"/>
          <w:sz w:val="24"/>
          <w:szCs w:val="24"/>
          <w:lang w:val="pt-PT"/>
        </w:rPr>
        <w:t>.</w:t>
      </w:r>
    </w:p>
    <w:p w14:paraId="3DC7EF29" w14:textId="46E714F3" w:rsidR="00CE3F4B" w:rsidRPr="00F87D06" w:rsidRDefault="00F87D06" w:rsidP="00CE3F4B">
      <w:pPr>
        <w:autoSpaceDE w:val="0"/>
        <w:autoSpaceDN w:val="0"/>
        <w:adjustRightInd w:val="0"/>
        <w:spacing w:line="360" w:lineRule="auto"/>
        <w:rPr>
          <w:rFonts w:cs="Times New Roman"/>
          <w:sz w:val="24"/>
          <w:szCs w:val="24"/>
          <w:lang w:val="pt-PT"/>
        </w:rPr>
      </w:pPr>
      <w:r w:rsidRPr="00F87D06">
        <w:rPr>
          <w:rFonts w:cs="Times New Roman"/>
          <w:sz w:val="24"/>
          <w:szCs w:val="24"/>
          <w:lang w:val="pt-PT"/>
        </w:rPr>
        <w:t xml:space="preserve">No </w:t>
      </w:r>
      <w:r w:rsidRPr="00F87D06">
        <w:rPr>
          <w:rFonts w:cs="Times New Roman"/>
          <w:b/>
          <w:bCs/>
          <w:sz w:val="24"/>
          <w:szCs w:val="24"/>
          <w:lang w:val="pt-PT"/>
        </w:rPr>
        <w:t>Capítulo 3.</w:t>
      </w:r>
      <w:r w:rsidR="00CE3F4B">
        <w:rPr>
          <w:rFonts w:cs="Times New Roman"/>
          <w:b/>
          <w:bCs/>
          <w:sz w:val="24"/>
          <w:szCs w:val="24"/>
          <w:lang w:val="pt-PT"/>
        </w:rPr>
        <w:t>Metodologia</w:t>
      </w:r>
      <w:r w:rsidRPr="00F87D06">
        <w:rPr>
          <w:rFonts w:cs="Times New Roman"/>
          <w:sz w:val="24"/>
          <w:szCs w:val="24"/>
          <w:lang w:val="pt-PT"/>
        </w:rPr>
        <w:t xml:space="preserve">, onde é </w:t>
      </w:r>
      <w:r w:rsidR="00361464">
        <w:rPr>
          <w:rFonts w:cs="Times New Roman"/>
          <w:sz w:val="24"/>
          <w:szCs w:val="24"/>
          <w:lang w:val="pt-PT"/>
        </w:rPr>
        <w:t>descrito a forma como é resolvido o projeto e especificado as classes envolvidas e o respetivo Diagrama de Classes</w:t>
      </w:r>
      <w:r w:rsidRPr="00F87D06">
        <w:rPr>
          <w:rFonts w:cs="Times New Roman"/>
          <w:sz w:val="24"/>
          <w:szCs w:val="24"/>
          <w:lang w:val="pt-PT"/>
        </w:rPr>
        <w:t>.</w:t>
      </w:r>
    </w:p>
    <w:p w14:paraId="463AE7AF" w14:textId="35BDE0FE" w:rsidR="00F87D06" w:rsidRPr="00F87D06" w:rsidRDefault="00F87D06" w:rsidP="00CE3F4B">
      <w:pPr>
        <w:autoSpaceDE w:val="0"/>
        <w:autoSpaceDN w:val="0"/>
        <w:adjustRightInd w:val="0"/>
        <w:spacing w:line="360" w:lineRule="auto"/>
        <w:rPr>
          <w:rFonts w:cs="Times New Roman"/>
          <w:sz w:val="24"/>
          <w:szCs w:val="24"/>
          <w:lang w:val="pt-PT"/>
        </w:rPr>
      </w:pPr>
      <w:r w:rsidRPr="00F87D06">
        <w:rPr>
          <w:rFonts w:cs="Times New Roman"/>
          <w:sz w:val="24"/>
          <w:szCs w:val="24"/>
          <w:lang w:val="pt-PT"/>
        </w:rPr>
        <w:t xml:space="preserve">No </w:t>
      </w:r>
      <w:r w:rsidRPr="00F87D06">
        <w:rPr>
          <w:rFonts w:cs="Times New Roman"/>
          <w:b/>
          <w:bCs/>
          <w:sz w:val="24"/>
          <w:szCs w:val="24"/>
          <w:lang w:val="pt-PT"/>
        </w:rPr>
        <w:t>Capítulo 4. Conclusão</w:t>
      </w:r>
      <w:r w:rsidRPr="00F87D06">
        <w:rPr>
          <w:rFonts w:cs="Times New Roman"/>
          <w:sz w:val="24"/>
          <w:szCs w:val="24"/>
          <w:lang w:val="pt-PT"/>
        </w:rPr>
        <w:t>, tem a finalidade de retirar conclusões</w:t>
      </w:r>
    </w:p>
    <w:p w14:paraId="7E0AAD9B" w14:textId="37CFB0C9" w:rsidR="00835CF6" w:rsidRDefault="00F87D06" w:rsidP="00E92760">
      <w:pPr>
        <w:pStyle w:val="BodyText"/>
        <w:spacing w:line="360" w:lineRule="auto"/>
        <w:rPr>
          <w:lang w:val="pt-PT"/>
        </w:rPr>
      </w:pPr>
      <w:r w:rsidRPr="00F87D06">
        <w:rPr>
          <w:rFonts w:cs="Times New Roman"/>
          <w:sz w:val="24"/>
          <w:szCs w:val="24"/>
          <w:lang w:val="pt-PT"/>
        </w:rPr>
        <w:t>do que foi realizado no projeto, e também as aprendizagens retiradas deste mesmo.</w:t>
      </w:r>
    </w:p>
    <w:p w14:paraId="6DDFCE5D" w14:textId="77777777" w:rsidR="00835CF6" w:rsidRPr="000D7293" w:rsidRDefault="00835CF6" w:rsidP="00835CF6">
      <w:pPr>
        <w:pStyle w:val="BodyText"/>
        <w:rPr>
          <w:lang w:val="pt-PT"/>
        </w:rPr>
      </w:pPr>
    </w:p>
    <w:p w14:paraId="0E471292" w14:textId="77777777" w:rsidR="00835CF6" w:rsidRDefault="00835CF6" w:rsidP="00835CF6">
      <w:pPr>
        <w:rPr>
          <w:lang w:val="pt-PT"/>
        </w:rPr>
      </w:pPr>
    </w:p>
    <w:p w14:paraId="3E0E1C58" w14:textId="77777777" w:rsidR="003D1248" w:rsidRDefault="003D1248" w:rsidP="00835CF6">
      <w:pPr>
        <w:rPr>
          <w:lang w:val="pt-PT"/>
        </w:rPr>
      </w:pPr>
    </w:p>
    <w:p w14:paraId="3E6238A8" w14:textId="77777777" w:rsidR="003D1248" w:rsidRDefault="003D1248" w:rsidP="00835CF6">
      <w:pPr>
        <w:rPr>
          <w:lang w:val="pt-PT"/>
        </w:rPr>
      </w:pPr>
    </w:p>
    <w:p w14:paraId="592452F5" w14:textId="77777777" w:rsidR="003D1248" w:rsidRDefault="003D1248" w:rsidP="00835CF6">
      <w:pPr>
        <w:rPr>
          <w:lang w:val="pt-PT"/>
        </w:rPr>
      </w:pPr>
    </w:p>
    <w:p w14:paraId="618F573F" w14:textId="77777777" w:rsidR="003D1248" w:rsidRDefault="003D1248" w:rsidP="00835CF6">
      <w:pPr>
        <w:rPr>
          <w:lang w:val="pt-PT"/>
        </w:rPr>
      </w:pPr>
    </w:p>
    <w:p w14:paraId="5312E859" w14:textId="77777777" w:rsidR="003D1248" w:rsidRPr="000D7293" w:rsidRDefault="003D1248" w:rsidP="00835CF6">
      <w:pPr>
        <w:rPr>
          <w:lang w:val="pt-PT"/>
        </w:rPr>
      </w:pPr>
    </w:p>
    <w:p w14:paraId="1B48DCDE" w14:textId="77777777" w:rsidR="00835CF6" w:rsidRDefault="00835CF6" w:rsidP="00835CF6">
      <w:pPr>
        <w:rPr>
          <w:lang w:val="pt-PT"/>
        </w:rPr>
      </w:pPr>
    </w:p>
    <w:p w14:paraId="554E041E" w14:textId="42A75A5E" w:rsidR="00835CF6" w:rsidRPr="000D7293" w:rsidRDefault="00835CF6" w:rsidP="00EF135F">
      <w:pPr>
        <w:jc w:val="center"/>
        <w:rPr>
          <w:lang w:val="pt-PT"/>
        </w:rPr>
      </w:pPr>
    </w:p>
    <w:p w14:paraId="3FB9AF13" w14:textId="77777777" w:rsidR="0081438E" w:rsidRDefault="0081438E" w:rsidP="00835CF6">
      <w:pPr>
        <w:pStyle w:val="BodyText"/>
        <w:rPr>
          <w:lang w:val="pt-PT"/>
        </w:rPr>
      </w:pPr>
    </w:p>
    <w:p w14:paraId="517E4AE9" w14:textId="2942A67C" w:rsidR="0081438E" w:rsidRPr="00835CF6" w:rsidRDefault="0081438E" w:rsidP="00835CF6">
      <w:pPr>
        <w:pStyle w:val="BodyText"/>
        <w:rPr>
          <w:lang w:val="pt-PT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77"/>
      </w:tblGrid>
      <w:tr w:rsidR="00835CF6" w:rsidRPr="007C0F65" w14:paraId="4643396D" w14:textId="77777777" w:rsidTr="007C0F65">
        <w:trPr>
          <w:trHeight w:val="656"/>
        </w:trPr>
        <w:tc>
          <w:tcPr>
            <w:tcW w:w="8877" w:type="dxa"/>
          </w:tcPr>
          <w:p w14:paraId="22EBAC71" w14:textId="3A2899F7" w:rsidR="00835CF6" w:rsidRPr="000D7293" w:rsidRDefault="00835CF6" w:rsidP="00835CF6">
            <w:pPr>
              <w:jc w:val="center"/>
              <w:rPr>
                <w:b/>
                <w:lang w:val="pt-PT"/>
              </w:rPr>
            </w:pPr>
          </w:p>
        </w:tc>
      </w:tr>
      <w:tr w:rsidR="00835CF6" w:rsidRPr="000D7293" w14:paraId="1C88AE9F" w14:textId="77777777" w:rsidTr="00835CF6">
        <w:tc>
          <w:tcPr>
            <w:tcW w:w="8877" w:type="dxa"/>
          </w:tcPr>
          <w:p w14:paraId="1BFEE44A" w14:textId="783F0057" w:rsidR="00835CF6" w:rsidRPr="000D7293" w:rsidRDefault="00835CF6" w:rsidP="00435407">
            <w:pPr>
              <w:pStyle w:val="Caption"/>
            </w:pPr>
          </w:p>
        </w:tc>
      </w:tr>
    </w:tbl>
    <w:p w14:paraId="0ABB672E" w14:textId="0337C5B3" w:rsidR="00591E0B" w:rsidRPr="000D7293" w:rsidRDefault="00591E0B">
      <w:pPr>
        <w:rPr>
          <w:lang w:val="pt-PT"/>
        </w:rPr>
        <w:sectPr w:rsidR="00591E0B" w:rsidRPr="000D7293" w:rsidSect="003D124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5" w:h="16837"/>
          <w:pgMar w:top="1701" w:right="1247" w:bottom="1134" w:left="1814" w:header="680" w:footer="680" w:gutter="227"/>
          <w:pgNumType w:start="1"/>
          <w:cols w:space="720"/>
          <w:formProt w:val="0"/>
          <w:titlePg/>
          <w:docGrid w:linePitch="240" w:charSpace="36864"/>
        </w:sectPr>
      </w:pPr>
    </w:p>
    <w:p w14:paraId="5271F7B9" w14:textId="48C1EFAE" w:rsidR="002F46F2" w:rsidRPr="000D7293" w:rsidRDefault="00591E0B" w:rsidP="00C46D78">
      <w:pPr>
        <w:pStyle w:val="Heading1"/>
      </w:pPr>
      <w:r>
        <w:lastRenderedPageBreak/>
        <w:t>ESTADO DA ARTE</w:t>
      </w:r>
    </w:p>
    <w:p w14:paraId="43355E96" w14:textId="3D594FAE" w:rsidR="00E604C6" w:rsidRPr="00326B32" w:rsidRDefault="00326B32" w:rsidP="00326B32">
      <w:pPr>
        <w:pStyle w:val="Heading2"/>
        <w:rPr>
          <w:lang w:val="pt-PT"/>
        </w:rPr>
      </w:pPr>
      <w:r w:rsidRPr="00326B32">
        <w:rPr>
          <w:lang w:val="pt-PT"/>
        </w:rPr>
        <w:t>PARADIGMA ORI</w:t>
      </w:r>
      <w:r>
        <w:rPr>
          <w:lang w:val="pt-PT"/>
        </w:rPr>
        <w:t>EN</w:t>
      </w:r>
      <w:r w:rsidRPr="00326B32">
        <w:rPr>
          <w:lang w:val="pt-PT"/>
        </w:rPr>
        <w:t>TADO A OBJETOS</w:t>
      </w:r>
    </w:p>
    <w:p w14:paraId="04AAE9EC" w14:textId="71F6C5A3" w:rsidR="00E604C6" w:rsidRPr="00591E0B" w:rsidRDefault="00591E0B" w:rsidP="00C46D78">
      <w:pPr>
        <w:rPr>
          <w:sz w:val="24"/>
          <w:szCs w:val="24"/>
          <w:lang w:val="pt-PT"/>
        </w:rPr>
      </w:pPr>
      <w:r w:rsidRPr="00591E0B">
        <w:rPr>
          <w:sz w:val="24"/>
          <w:szCs w:val="24"/>
          <w:lang w:val="pt-PT"/>
        </w:rPr>
        <w:t>Programação orientada a objetos é um paradigma de programação baseado no conceito de "objetos", que podem conter dados na forma de campos, também conhecidos como atributos, e códigos, na forma de procedimentos, também conhecidos como métodos.</w:t>
      </w:r>
    </w:p>
    <w:p w14:paraId="002E8B40" w14:textId="16E2EB21" w:rsidR="00C46D78" w:rsidRPr="000D7293" w:rsidRDefault="00C46D78" w:rsidP="00C46D78">
      <w:pPr>
        <w:rPr>
          <w:lang w:val="pt-PT"/>
        </w:rPr>
      </w:pPr>
    </w:p>
    <w:p w14:paraId="5C4F112E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68B8CB2B" w14:textId="4B31C020" w:rsidR="003A5CCC" w:rsidRPr="003A5CCC" w:rsidRDefault="00326B32" w:rsidP="003A5CCC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EA47679" wp14:editId="70684CF3">
            <wp:extent cx="5400675" cy="2371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4-24 POO Os 4 pilares da Programação Orientada a Objeto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7E5" w14:textId="5106EB5C" w:rsidR="003A5CCC" w:rsidRPr="003A5CCC" w:rsidRDefault="00326B32" w:rsidP="003A5CCC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117FFC58" wp14:editId="110265FE">
            <wp:extent cx="5471795" cy="236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-04-24 POO Os 4 pilares da Programação Orientada a Objeto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29C1" w14:textId="77777777" w:rsidR="003A5CCC" w:rsidRPr="003A5CCC" w:rsidRDefault="003A5CCC" w:rsidP="003A5CCC">
      <w:pPr>
        <w:rPr>
          <w:lang w:val="pt-PT"/>
        </w:rPr>
      </w:pPr>
    </w:p>
    <w:p w14:paraId="60638CDD" w14:textId="349F1D92" w:rsidR="003A5CCC" w:rsidRDefault="003A5CCC" w:rsidP="003A5CCC">
      <w:pPr>
        <w:rPr>
          <w:lang w:val="pt-PT"/>
        </w:rPr>
      </w:pPr>
    </w:p>
    <w:p w14:paraId="573E33C4" w14:textId="68C7FB66" w:rsidR="00326B32" w:rsidRDefault="00326B32" w:rsidP="003A5CCC">
      <w:pPr>
        <w:rPr>
          <w:lang w:val="pt-PT"/>
        </w:rPr>
      </w:pPr>
    </w:p>
    <w:p w14:paraId="5B04600E" w14:textId="51E5D76B" w:rsidR="00326B32" w:rsidRDefault="00326B32" w:rsidP="003A5CCC">
      <w:pPr>
        <w:rPr>
          <w:lang w:val="pt-PT"/>
        </w:rPr>
      </w:pPr>
    </w:p>
    <w:p w14:paraId="775B8634" w14:textId="0D3862FE" w:rsidR="00326B32" w:rsidRDefault="00326B32" w:rsidP="003A5CCC">
      <w:pPr>
        <w:rPr>
          <w:lang w:val="pt-PT"/>
        </w:rPr>
      </w:pPr>
    </w:p>
    <w:p w14:paraId="473A658B" w14:textId="5403984A" w:rsidR="00326B32" w:rsidRDefault="00F940AD" w:rsidP="00F940AD">
      <w:pPr>
        <w:pStyle w:val="Heading2"/>
        <w:rPr>
          <w:lang w:val="pt-PT"/>
        </w:rPr>
      </w:pPr>
      <w:r>
        <w:rPr>
          <w:lang w:val="pt-PT"/>
        </w:rPr>
        <w:lastRenderedPageBreak/>
        <w:t>O que são Classes e Objetos</w:t>
      </w:r>
    </w:p>
    <w:p w14:paraId="4A9C0E84" w14:textId="73280247" w:rsidR="00F940AD" w:rsidRPr="0074380E" w:rsidRDefault="00F940AD" w:rsidP="0074380E">
      <w:pPr>
        <w:pStyle w:val="BodyText"/>
        <w:spacing w:line="360" w:lineRule="auto"/>
        <w:rPr>
          <w:sz w:val="24"/>
          <w:szCs w:val="24"/>
          <w:lang w:val="pt-PT"/>
        </w:rPr>
      </w:pPr>
      <w:r w:rsidRPr="0074380E">
        <w:rPr>
          <w:sz w:val="24"/>
          <w:szCs w:val="24"/>
          <w:lang w:val="pt-PT"/>
        </w:rPr>
        <w:t>Classes são um conjunto de características(atributos) e comportamentos que um objeto possui.Assim possuímos inúmeros exemplos capazes de explicar melhor este tipo de situação.</w:t>
      </w:r>
    </w:p>
    <w:p w14:paraId="60EC4E55" w14:textId="58FC9C17" w:rsidR="00F940AD" w:rsidRDefault="00F940AD" w:rsidP="0074380E">
      <w:pPr>
        <w:pStyle w:val="BodyText"/>
        <w:spacing w:line="360" w:lineRule="auto"/>
        <w:rPr>
          <w:sz w:val="24"/>
          <w:szCs w:val="24"/>
          <w:lang w:val="pt-PT"/>
        </w:rPr>
      </w:pPr>
      <w:r w:rsidRPr="0074380E">
        <w:rPr>
          <w:sz w:val="24"/>
          <w:szCs w:val="24"/>
          <w:lang w:val="pt-PT"/>
        </w:rPr>
        <w:t xml:space="preserve">Consideremos um carro, este é um objeto e possui coisas muito similares com muitos outros como quatro rodas, volante, faróis, retrovisores, entre outros. Apesar de este ser único pois possui um registro </w:t>
      </w:r>
      <w:r w:rsidR="0074380E">
        <w:rPr>
          <w:sz w:val="24"/>
          <w:szCs w:val="24"/>
          <w:lang w:val="pt-PT"/>
        </w:rPr>
        <w:t>só dele</w:t>
      </w:r>
      <w:r w:rsidRPr="0074380E">
        <w:rPr>
          <w:sz w:val="24"/>
          <w:szCs w:val="24"/>
          <w:lang w:val="pt-PT"/>
        </w:rPr>
        <w:t>, podem no entanto existir outros com exatamente os mesmo atributos</w:t>
      </w:r>
      <w:r w:rsidR="0074380E" w:rsidRPr="0074380E">
        <w:rPr>
          <w:sz w:val="24"/>
          <w:szCs w:val="24"/>
          <w:lang w:val="pt-PT"/>
        </w:rPr>
        <w:t>, semelhantes, ou totalmente diferentes ou seja podemos afirmar que este carro que estamos a falar pretence a um classe Carros</w:t>
      </w:r>
      <w:r w:rsidR="0074380E">
        <w:rPr>
          <w:sz w:val="24"/>
          <w:szCs w:val="24"/>
          <w:lang w:val="pt-PT"/>
        </w:rPr>
        <w:t>.</w:t>
      </w:r>
    </w:p>
    <w:p w14:paraId="6DFCFDE3" w14:textId="1DA4DE02" w:rsidR="0074380E" w:rsidRDefault="0074380E" w:rsidP="0074380E">
      <w:pPr>
        <w:pStyle w:val="BodyText"/>
        <w:spacing w:line="360" w:lineRule="auto"/>
        <w:rPr>
          <w:sz w:val="24"/>
          <w:szCs w:val="24"/>
          <w:lang w:val="pt-PT"/>
        </w:rPr>
      </w:pPr>
    </w:p>
    <w:p w14:paraId="58E5C5F8" w14:textId="2F0CA8D7" w:rsidR="0074380E" w:rsidRDefault="0074380E" w:rsidP="0074380E">
      <w:pPr>
        <w:pStyle w:val="BodyText"/>
        <w:spacing w:line="360" w:lineRule="auto"/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5FC2F097" wp14:editId="682E4BC5">
            <wp:extent cx="285750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-04-25 POO o que é programação orientada a objetos Alura Cursos Onlin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02EF" w14:textId="489B5650" w:rsidR="0065555D" w:rsidRDefault="0065555D" w:rsidP="0074380E">
      <w:pPr>
        <w:pStyle w:val="BodyText"/>
        <w:spacing w:line="360" w:lineRule="auto"/>
        <w:jc w:val="center"/>
        <w:rPr>
          <w:sz w:val="24"/>
          <w:szCs w:val="24"/>
          <w:lang w:val="pt-PT"/>
        </w:rPr>
      </w:pPr>
    </w:p>
    <w:p w14:paraId="0A4B2833" w14:textId="0051E254" w:rsidR="0065555D" w:rsidRDefault="0065555D" w:rsidP="0074380E">
      <w:pPr>
        <w:pStyle w:val="BodyText"/>
        <w:spacing w:line="360" w:lineRule="auto"/>
        <w:jc w:val="center"/>
        <w:rPr>
          <w:sz w:val="24"/>
          <w:szCs w:val="24"/>
          <w:lang w:val="pt-PT"/>
        </w:rPr>
      </w:pPr>
    </w:p>
    <w:p w14:paraId="60647406" w14:textId="08C3FD46" w:rsidR="0065555D" w:rsidRDefault="0065555D" w:rsidP="0074380E">
      <w:pPr>
        <w:pStyle w:val="BodyText"/>
        <w:spacing w:line="360" w:lineRule="auto"/>
        <w:jc w:val="center"/>
        <w:rPr>
          <w:sz w:val="24"/>
          <w:szCs w:val="24"/>
          <w:lang w:val="pt-PT"/>
        </w:rPr>
      </w:pPr>
    </w:p>
    <w:p w14:paraId="61D8284A" w14:textId="3C8E9220" w:rsidR="0065555D" w:rsidRDefault="0065555D" w:rsidP="0074380E">
      <w:pPr>
        <w:pStyle w:val="BodyText"/>
        <w:spacing w:line="360" w:lineRule="auto"/>
        <w:jc w:val="center"/>
        <w:rPr>
          <w:sz w:val="24"/>
          <w:szCs w:val="24"/>
          <w:lang w:val="pt-PT"/>
        </w:rPr>
      </w:pPr>
    </w:p>
    <w:p w14:paraId="4488970A" w14:textId="47172410" w:rsidR="0065555D" w:rsidRDefault="0065555D" w:rsidP="0074380E">
      <w:pPr>
        <w:pStyle w:val="BodyText"/>
        <w:spacing w:line="360" w:lineRule="auto"/>
        <w:jc w:val="center"/>
        <w:rPr>
          <w:sz w:val="24"/>
          <w:szCs w:val="24"/>
          <w:lang w:val="pt-PT"/>
        </w:rPr>
      </w:pPr>
    </w:p>
    <w:p w14:paraId="5DCF53F3" w14:textId="75D47ED2" w:rsidR="0065555D" w:rsidRDefault="0065555D" w:rsidP="0074380E">
      <w:pPr>
        <w:pStyle w:val="BodyText"/>
        <w:spacing w:line="360" w:lineRule="auto"/>
        <w:jc w:val="center"/>
        <w:rPr>
          <w:sz w:val="24"/>
          <w:szCs w:val="24"/>
          <w:lang w:val="pt-PT"/>
        </w:rPr>
      </w:pPr>
    </w:p>
    <w:p w14:paraId="74122D8E" w14:textId="786A96BF" w:rsidR="0065555D" w:rsidRDefault="0065555D" w:rsidP="0074380E">
      <w:pPr>
        <w:pStyle w:val="BodyText"/>
        <w:spacing w:line="360" w:lineRule="auto"/>
        <w:jc w:val="center"/>
        <w:rPr>
          <w:sz w:val="24"/>
          <w:szCs w:val="24"/>
          <w:lang w:val="pt-PT"/>
        </w:rPr>
      </w:pPr>
    </w:p>
    <w:p w14:paraId="2C260876" w14:textId="77777777" w:rsidR="0065555D" w:rsidRDefault="0065555D" w:rsidP="0074380E">
      <w:pPr>
        <w:pStyle w:val="BodyText"/>
        <w:spacing w:line="360" w:lineRule="auto"/>
        <w:jc w:val="center"/>
        <w:rPr>
          <w:sz w:val="24"/>
          <w:szCs w:val="24"/>
          <w:lang w:val="pt-PT"/>
        </w:rPr>
      </w:pPr>
    </w:p>
    <w:p w14:paraId="3E319327" w14:textId="0EE713D7" w:rsidR="007C0F65" w:rsidRDefault="007C0F65" w:rsidP="0074380E">
      <w:pPr>
        <w:pStyle w:val="BodyText"/>
        <w:spacing w:line="360" w:lineRule="auto"/>
        <w:jc w:val="center"/>
        <w:rPr>
          <w:sz w:val="24"/>
          <w:szCs w:val="24"/>
          <w:lang w:val="pt-PT"/>
        </w:rPr>
      </w:pPr>
    </w:p>
    <w:p w14:paraId="7D4EAAA5" w14:textId="264CE7C0" w:rsidR="007C0F65" w:rsidRPr="0074380E" w:rsidRDefault="007C0F65" w:rsidP="007C0F65">
      <w:pPr>
        <w:pStyle w:val="Heading2"/>
        <w:rPr>
          <w:lang w:val="pt-PT"/>
        </w:rPr>
      </w:pPr>
      <w:r>
        <w:rPr>
          <w:lang w:val="pt-PT"/>
        </w:rPr>
        <w:lastRenderedPageBreak/>
        <w:t>Pilares do POO</w:t>
      </w:r>
    </w:p>
    <w:p w14:paraId="6F8C709C" w14:textId="77777777" w:rsidR="003A5CCC" w:rsidRDefault="003A5CCC" w:rsidP="003A5CCC">
      <w:pPr>
        <w:jc w:val="center"/>
        <w:rPr>
          <w:rFonts w:ascii="Times New Roman" w:hAnsi="Times New Roman"/>
          <w:lang w:val="pt-PT"/>
        </w:rPr>
      </w:pPr>
    </w:p>
    <w:p w14:paraId="10961B75" w14:textId="77777777" w:rsidR="003A5CCC" w:rsidRDefault="0065555D" w:rsidP="0065555D">
      <w:pPr>
        <w:pStyle w:val="Heading3"/>
      </w:pPr>
      <w:r>
        <w:t>Abstração</w:t>
      </w:r>
      <w:r w:rsidR="003A5CCC">
        <w:tab/>
      </w:r>
    </w:p>
    <w:p w14:paraId="70C25972" w14:textId="77777777" w:rsidR="0065555D" w:rsidRDefault="0065555D" w:rsidP="0065555D">
      <w:pPr>
        <w:pStyle w:val="BodyText"/>
        <w:rPr>
          <w:lang w:val="pt-PT"/>
        </w:rPr>
      </w:pPr>
    </w:p>
    <w:p w14:paraId="36F5E45A" w14:textId="77777777" w:rsidR="0065555D" w:rsidRDefault="0065555D" w:rsidP="0065555D">
      <w:pPr>
        <w:pStyle w:val="BodyText"/>
        <w:spacing w:line="360" w:lineRule="auto"/>
        <w:rPr>
          <w:sz w:val="24"/>
          <w:szCs w:val="24"/>
          <w:lang w:val="pt-PT"/>
        </w:rPr>
      </w:pPr>
      <w:r w:rsidRPr="0065555D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 </w:t>
      </w:r>
      <w:r w:rsidRPr="0065555D">
        <w:rPr>
          <w:sz w:val="24"/>
          <w:szCs w:val="24"/>
          <w:lang w:val="pt-PT"/>
        </w:rPr>
        <w:t>abstração é um tentativa de “esconder” o que este por trás de algo, ou seja  a complexidade um um problema é abstraída, tornando só visível  a parte que interressa tornar pública,  detalhes que não são importantes não são divulgados</w:t>
      </w:r>
      <w:r>
        <w:rPr>
          <w:sz w:val="24"/>
          <w:szCs w:val="24"/>
          <w:lang w:val="pt-PT"/>
        </w:rPr>
        <w:t>.É</w:t>
      </w:r>
      <w:r w:rsidRPr="0065555D">
        <w:rPr>
          <w:sz w:val="24"/>
          <w:szCs w:val="24"/>
          <w:lang w:val="pt-PT"/>
        </w:rPr>
        <w:t xml:space="preserve"> implementada através do </w:t>
      </w:r>
      <w:r w:rsidRPr="0065555D">
        <w:rPr>
          <w:b/>
          <w:bCs/>
          <w:sz w:val="24"/>
          <w:szCs w:val="24"/>
          <w:lang w:val="pt-PT"/>
        </w:rPr>
        <w:t xml:space="preserve">PUBLIC/PRIVATE </w:t>
      </w:r>
      <w:r w:rsidRPr="0065555D">
        <w:rPr>
          <w:sz w:val="24"/>
          <w:szCs w:val="24"/>
          <w:lang w:val="pt-PT"/>
        </w:rPr>
        <w:t>em atributos e métodos.</w:t>
      </w:r>
    </w:p>
    <w:p w14:paraId="257C423E" w14:textId="77777777" w:rsidR="0065555D" w:rsidRDefault="0065555D" w:rsidP="0065555D">
      <w:pPr>
        <w:pStyle w:val="BodyText"/>
        <w:spacing w:line="360" w:lineRule="auto"/>
        <w:rPr>
          <w:sz w:val="24"/>
          <w:szCs w:val="24"/>
          <w:lang w:val="pt-PT"/>
        </w:rPr>
      </w:pPr>
    </w:p>
    <w:p w14:paraId="20441B73" w14:textId="77777777" w:rsidR="0065555D" w:rsidRDefault="0065555D" w:rsidP="0065555D">
      <w:pPr>
        <w:pStyle w:val="BodyText"/>
        <w:spacing w:line="360" w:lineRule="auto"/>
        <w:rPr>
          <w:sz w:val="24"/>
          <w:szCs w:val="24"/>
          <w:lang w:val="pt-PT"/>
        </w:rPr>
      </w:pPr>
    </w:p>
    <w:p w14:paraId="3F2AD8FA" w14:textId="77777777" w:rsidR="0065555D" w:rsidRDefault="0065555D" w:rsidP="0065555D">
      <w:pPr>
        <w:pStyle w:val="Heading3"/>
      </w:pPr>
      <w:r>
        <w:t>Encapsulamento</w:t>
      </w:r>
    </w:p>
    <w:p w14:paraId="57B07E52" w14:textId="77777777" w:rsidR="0065555D" w:rsidRDefault="0065555D" w:rsidP="0065555D">
      <w:pPr>
        <w:pStyle w:val="BodyText"/>
        <w:rPr>
          <w:lang w:val="pt-PT"/>
        </w:rPr>
      </w:pPr>
    </w:p>
    <w:p w14:paraId="0E6A1F9D" w14:textId="77777777" w:rsidR="0065555D" w:rsidRPr="003E0B92" w:rsidRDefault="0065555D" w:rsidP="003E0B92">
      <w:pPr>
        <w:pStyle w:val="BodyText"/>
        <w:spacing w:line="360" w:lineRule="auto"/>
        <w:rPr>
          <w:sz w:val="24"/>
          <w:szCs w:val="24"/>
          <w:lang w:val="pt-PT"/>
        </w:rPr>
      </w:pPr>
      <w:r w:rsidRPr="003E0B92">
        <w:rPr>
          <w:sz w:val="24"/>
          <w:szCs w:val="24"/>
          <w:lang w:val="pt-PT"/>
        </w:rPr>
        <w:t>O Enapsulamento protege o estado de acessos indevidos, cada objeto tem o seu próprio estado e o seu comportamento</w:t>
      </w:r>
      <w:r w:rsidR="005E2409" w:rsidRPr="003E0B92">
        <w:rPr>
          <w:sz w:val="24"/>
          <w:szCs w:val="24"/>
          <w:lang w:val="pt-PT"/>
        </w:rPr>
        <w:t xml:space="preserve"> e os atributos  e métodos estão salvaguardados no interior do objeto.</w:t>
      </w:r>
    </w:p>
    <w:p w14:paraId="30563F99" w14:textId="77777777" w:rsidR="005E2409" w:rsidRPr="003E0B92" w:rsidRDefault="005E2409" w:rsidP="003E0B92">
      <w:pPr>
        <w:pStyle w:val="BodyText"/>
        <w:spacing w:line="360" w:lineRule="auto"/>
        <w:rPr>
          <w:sz w:val="24"/>
          <w:szCs w:val="24"/>
          <w:lang w:val="pt-PT"/>
        </w:rPr>
      </w:pPr>
      <w:r w:rsidRPr="003E0B92">
        <w:rPr>
          <w:sz w:val="24"/>
          <w:szCs w:val="24"/>
          <w:lang w:val="pt-PT"/>
        </w:rPr>
        <w:t xml:space="preserve">O Estado não deve ser acedido diretamente, é feito através de métodos disponibilizados para esse efeito (interface pública), tendo em conta que o estado de ser sempre </w:t>
      </w:r>
      <w:r w:rsidRPr="003E0B92">
        <w:rPr>
          <w:b/>
          <w:bCs/>
          <w:sz w:val="24"/>
          <w:szCs w:val="24"/>
          <w:lang w:val="pt-PT"/>
        </w:rPr>
        <w:t>PRIVADO</w:t>
      </w:r>
      <w:r w:rsidRPr="003E0B92">
        <w:rPr>
          <w:sz w:val="24"/>
          <w:szCs w:val="24"/>
          <w:lang w:val="pt-PT"/>
        </w:rPr>
        <w:t>.</w:t>
      </w:r>
    </w:p>
    <w:p w14:paraId="673A0A68" w14:textId="77777777" w:rsidR="003E0B92" w:rsidRDefault="003E0B92" w:rsidP="0065555D">
      <w:pPr>
        <w:pStyle w:val="BodyText"/>
        <w:rPr>
          <w:lang w:val="pt-PT"/>
        </w:rPr>
      </w:pPr>
    </w:p>
    <w:p w14:paraId="0A28C3F4" w14:textId="77777777" w:rsidR="003E0B92" w:rsidRDefault="003E0B92" w:rsidP="0065555D">
      <w:pPr>
        <w:pStyle w:val="BodyText"/>
        <w:rPr>
          <w:lang w:val="pt-PT"/>
        </w:rPr>
      </w:pPr>
    </w:p>
    <w:p w14:paraId="2D0BA70B" w14:textId="77777777" w:rsidR="003E0B92" w:rsidRDefault="003E0B92" w:rsidP="003E0B92">
      <w:pPr>
        <w:pStyle w:val="BodyText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4145E3D6" wp14:editId="57D30212">
            <wp:extent cx="238125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capsulament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7311" w14:textId="77777777" w:rsidR="003E0B92" w:rsidRDefault="003E0B92" w:rsidP="003E0B92">
      <w:pPr>
        <w:pStyle w:val="BodyText"/>
        <w:jc w:val="center"/>
        <w:rPr>
          <w:lang w:val="pt-PT"/>
        </w:rPr>
      </w:pPr>
    </w:p>
    <w:p w14:paraId="6130AA34" w14:textId="77777777" w:rsidR="003E0B92" w:rsidRDefault="003E0B92" w:rsidP="003E0B92">
      <w:pPr>
        <w:pStyle w:val="BodyText"/>
        <w:jc w:val="center"/>
        <w:rPr>
          <w:lang w:val="pt-PT"/>
        </w:rPr>
      </w:pPr>
    </w:p>
    <w:p w14:paraId="14EE8327" w14:textId="77777777" w:rsidR="003E0B92" w:rsidRDefault="003E0B92" w:rsidP="003E0B92">
      <w:pPr>
        <w:pStyle w:val="BodyText"/>
        <w:jc w:val="center"/>
        <w:rPr>
          <w:lang w:val="pt-PT"/>
        </w:rPr>
      </w:pPr>
    </w:p>
    <w:p w14:paraId="61CDE5B6" w14:textId="77777777" w:rsidR="003E0B92" w:rsidRDefault="003E0B92" w:rsidP="003E0B92">
      <w:pPr>
        <w:pStyle w:val="Heading3"/>
      </w:pPr>
      <w:r>
        <w:t>Herança</w:t>
      </w:r>
    </w:p>
    <w:p w14:paraId="1A541C6A" w14:textId="77777777" w:rsidR="003E0B92" w:rsidRDefault="003E0B92" w:rsidP="003E0B92">
      <w:pPr>
        <w:pStyle w:val="BodyText"/>
        <w:rPr>
          <w:lang w:val="pt-PT"/>
        </w:rPr>
      </w:pPr>
    </w:p>
    <w:p w14:paraId="08E2A1C9" w14:textId="15C5C967" w:rsidR="003E0B92" w:rsidRPr="00694DD9" w:rsidRDefault="003E0B92" w:rsidP="00694DD9">
      <w:pPr>
        <w:pStyle w:val="BodyText"/>
        <w:spacing w:line="360" w:lineRule="auto"/>
        <w:rPr>
          <w:sz w:val="24"/>
          <w:szCs w:val="24"/>
          <w:lang w:val="pt-PT"/>
        </w:rPr>
      </w:pPr>
      <w:r w:rsidRPr="00694DD9">
        <w:rPr>
          <w:sz w:val="24"/>
          <w:szCs w:val="24"/>
          <w:lang w:val="pt-PT"/>
        </w:rPr>
        <w:t>A herança é um princípio próprio à programação orientada a objetos (POO) que permite criar uma nova classe a partir de uma já existente.</w:t>
      </w:r>
      <w:r w:rsidR="00694DD9" w:rsidRPr="00694DD9">
        <w:rPr>
          <w:sz w:val="24"/>
          <w:szCs w:val="24"/>
          <w:lang w:val="pt-PT"/>
        </w:rPr>
        <w:t xml:space="preserve"> </w:t>
      </w:r>
      <w:r w:rsidR="00694DD9">
        <w:rPr>
          <w:sz w:val="24"/>
          <w:szCs w:val="24"/>
          <w:lang w:val="pt-PT"/>
        </w:rPr>
        <w:t>C</w:t>
      </w:r>
      <w:r w:rsidR="00694DD9" w:rsidRPr="00694DD9">
        <w:rPr>
          <w:sz w:val="24"/>
          <w:szCs w:val="24"/>
          <w:lang w:val="pt-PT"/>
        </w:rPr>
        <w:t>ontém atributos e métodos da classe primária (da qual deriva). A principal vantagem da herança é a capacidade para definir novos atributos e métodos para a subclasse, que se somam aos atributos e métodos herdados</w:t>
      </w:r>
      <w:r w:rsidR="00694DD9" w:rsidRPr="00694DD9">
        <w:rPr>
          <w:lang w:val="pt-PT"/>
        </w:rPr>
        <w:t>.</w:t>
      </w:r>
    </w:p>
    <w:p w14:paraId="41848BD5" w14:textId="77777777" w:rsidR="00694DD9" w:rsidRDefault="00694DD9" w:rsidP="003E0B92">
      <w:pPr>
        <w:pStyle w:val="BodyText"/>
        <w:rPr>
          <w:sz w:val="24"/>
          <w:szCs w:val="24"/>
          <w:lang w:val="pt-PT"/>
        </w:rPr>
      </w:pPr>
    </w:p>
    <w:p w14:paraId="35E9D073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1EE33F5E" wp14:editId="364B661F">
            <wp:extent cx="3648075" cy="2305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-04-25 POO o que é programação orientada a objetos Alura Cursos Onlin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A705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</w:p>
    <w:p w14:paraId="1551D5E2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</w:p>
    <w:p w14:paraId="78459BBA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</w:p>
    <w:p w14:paraId="7EE8CE0E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</w:p>
    <w:p w14:paraId="64A55624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</w:p>
    <w:p w14:paraId="6A89048B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</w:p>
    <w:p w14:paraId="43BFC03A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</w:p>
    <w:p w14:paraId="2800307B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</w:p>
    <w:p w14:paraId="72DB3FD8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</w:p>
    <w:p w14:paraId="422661DA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</w:p>
    <w:p w14:paraId="5FC45412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</w:p>
    <w:p w14:paraId="10E6660E" w14:textId="77777777" w:rsidR="00694DD9" w:rsidRDefault="00694DD9" w:rsidP="00694DD9">
      <w:pPr>
        <w:pStyle w:val="BodyText"/>
        <w:jc w:val="center"/>
        <w:rPr>
          <w:sz w:val="24"/>
          <w:szCs w:val="24"/>
          <w:lang w:val="pt-PT"/>
        </w:rPr>
      </w:pPr>
    </w:p>
    <w:p w14:paraId="6E8758C1" w14:textId="77777777" w:rsidR="00694DD9" w:rsidRDefault="00694DD9" w:rsidP="00694DD9">
      <w:pPr>
        <w:pStyle w:val="Heading3"/>
      </w:pPr>
      <w:r>
        <w:t>Polimorfismo</w:t>
      </w:r>
    </w:p>
    <w:p w14:paraId="0D30796B" w14:textId="77777777" w:rsidR="00694DD9" w:rsidRDefault="00694DD9" w:rsidP="00694DD9">
      <w:pPr>
        <w:pStyle w:val="BodyText"/>
        <w:rPr>
          <w:lang w:val="pt-PT"/>
        </w:rPr>
      </w:pPr>
    </w:p>
    <w:p w14:paraId="270ED87D" w14:textId="4D54F893" w:rsidR="00694DD9" w:rsidRPr="00CD3183" w:rsidRDefault="00694DD9" w:rsidP="00CD3183">
      <w:pPr>
        <w:pStyle w:val="BodyText"/>
        <w:spacing w:line="360" w:lineRule="auto"/>
        <w:rPr>
          <w:sz w:val="24"/>
          <w:szCs w:val="24"/>
          <w:lang w:val="pt-PT"/>
        </w:rPr>
      </w:pPr>
      <w:r w:rsidRPr="00694DD9">
        <w:rPr>
          <w:sz w:val="24"/>
          <w:szCs w:val="24"/>
          <w:lang w:val="pt-PT"/>
        </w:rPr>
        <w:t>Classes derivadas de uma mesma superclasse podem invocar métodos que têm a mesma identificação (assinatura) mas comportamentos distintos</w:t>
      </w:r>
      <w:r w:rsidRPr="00CD3183">
        <w:rPr>
          <w:sz w:val="24"/>
          <w:szCs w:val="24"/>
          <w:lang w:val="pt-PT"/>
        </w:rPr>
        <w:t>.</w:t>
      </w:r>
    </w:p>
    <w:p w14:paraId="4FD0F39F" w14:textId="0247692A" w:rsidR="00694DD9" w:rsidRPr="00694DD9" w:rsidRDefault="00CD3183" w:rsidP="00CD3183">
      <w:pPr>
        <w:pStyle w:val="BodyText"/>
        <w:spacing w:line="360" w:lineRule="auto"/>
        <w:rPr>
          <w:sz w:val="24"/>
          <w:szCs w:val="24"/>
          <w:lang w:val="pt-PT"/>
        </w:rPr>
      </w:pPr>
      <w:r w:rsidRPr="00CD3183">
        <w:rPr>
          <w:sz w:val="24"/>
          <w:szCs w:val="24"/>
          <w:lang w:val="pt-PT"/>
        </w:rPr>
        <w:t>Aplica-se em :</w:t>
      </w:r>
    </w:p>
    <w:p w14:paraId="59EC0305" w14:textId="0AC47482" w:rsidR="00CD3183" w:rsidRPr="00CD3183" w:rsidRDefault="00CD3183" w:rsidP="00CD3183">
      <w:pPr>
        <w:pStyle w:val="BodyText"/>
        <w:numPr>
          <w:ilvl w:val="0"/>
          <w:numId w:val="8"/>
        </w:numPr>
        <w:spacing w:line="360" w:lineRule="auto"/>
        <w:rPr>
          <w:sz w:val="24"/>
          <w:szCs w:val="24"/>
          <w:lang w:val="pt-PT"/>
        </w:rPr>
      </w:pPr>
      <w:r w:rsidRPr="00CD3183">
        <w:rPr>
          <w:sz w:val="24"/>
          <w:szCs w:val="24"/>
          <w:lang w:val="pt-BR"/>
        </w:rPr>
        <w:t>Redefinição de Métodos</w:t>
      </w:r>
      <w:r w:rsidRPr="00CD3183">
        <w:rPr>
          <w:sz w:val="24"/>
          <w:szCs w:val="24"/>
          <w:lang w:val="pt-BR"/>
        </w:rPr>
        <w:t>;</w:t>
      </w:r>
    </w:p>
    <w:p w14:paraId="46AE41FA" w14:textId="77777777" w:rsidR="00CD3183" w:rsidRPr="00CD3183" w:rsidRDefault="00CD3183" w:rsidP="00CD3183">
      <w:pPr>
        <w:pStyle w:val="BodyText"/>
        <w:numPr>
          <w:ilvl w:val="0"/>
          <w:numId w:val="8"/>
        </w:numPr>
        <w:spacing w:line="360" w:lineRule="auto"/>
        <w:rPr>
          <w:sz w:val="24"/>
          <w:szCs w:val="24"/>
          <w:lang w:val="pt-PT"/>
        </w:rPr>
      </w:pPr>
      <w:r w:rsidRPr="00CD3183">
        <w:rPr>
          <w:sz w:val="24"/>
          <w:szCs w:val="24"/>
          <w:lang w:val="pt-PT"/>
        </w:rPr>
        <w:t>Métodos abstratos</w:t>
      </w:r>
      <w:r w:rsidRPr="00CD3183">
        <w:rPr>
          <w:sz w:val="24"/>
          <w:szCs w:val="24"/>
        </w:rPr>
        <w:t>;</w:t>
      </w:r>
    </w:p>
    <w:p w14:paraId="4D7963B7" w14:textId="77777777" w:rsidR="00CD3183" w:rsidRDefault="00CD3183" w:rsidP="00D46B31">
      <w:pPr>
        <w:pStyle w:val="BodyText"/>
        <w:rPr>
          <w:lang w:val="pt-PT"/>
        </w:rPr>
      </w:pPr>
    </w:p>
    <w:p w14:paraId="2B9522C9" w14:textId="77777777" w:rsidR="00D46B31" w:rsidRDefault="00D46B31" w:rsidP="00D46B31">
      <w:pPr>
        <w:pStyle w:val="BodyText"/>
        <w:jc w:val="center"/>
        <w:rPr>
          <w:lang w:val="pt-PT"/>
        </w:rPr>
      </w:pPr>
      <w:r w:rsidRPr="00D46B31">
        <w:drawing>
          <wp:inline distT="0" distB="0" distL="0" distR="0" wp14:anchorId="28BB595C" wp14:editId="365FE78E">
            <wp:extent cx="2905125" cy="2114550"/>
            <wp:effectExtent l="0" t="0" r="9525" b="0"/>
            <wp:docPr id="4098" name="Picture 2" descr="http://www.macoratti.net/12/06/c_poli1.gif">
              <a:extLst xmlns:a="http://schemas.openxmlformats.org/drawingml/2006/main">
                <a:ext uri="{FF2B5EF4-FFF2-40B4-BE49-F238E27FC236}">
                  <a16:creationId xmlns:a16="http://schemas.microsoft.com/office/drawing/2014/main" id="{62DEDA14-DDAB-430F-993D-6B8191DC9E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www.macoratti.net/12/06/c_poli1.gif">
                      <a:extLst>
                        <a:ext uri="{FF2B5EF4-FFF2-40B4-BE49-F238E27FC236}">
                          <a16:creationId xmlns:a16="http://schemas.microsoft.com/office/drawing/2014/main" id="{62DEDA14-DDAB-430F-993D-6B8191DC9E1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1455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09A940A9" w14:textId="77777777" w:rsidR="00557BFB" w:rsidRDefault="00557BFB" w:rsidP="00D46B31">
      <w:pPr>
        <w:pStyle w:val="BodyText"/>
        <w:jc w:val="center"/>
        <w:rPr>
          <w:lang w:val="pt-PT"/>
        </w:rPr>
      </w:pPr>
    </w:p>
    <w:p w14:paraId="6617156A" w14:textId="77777777" w:rsidR="00557BFB" w:rsidRDefault="00557BFB" w:rsidP="00D46B31">
      <w:pPr>
        <w:pStyle w:val="BodyText"/>
        <w:jc w:val="center"/>
        <w:rPr>
          <w:lang w:val="pt-PT"/>
        </w:rPr>
      </w:pPr>
    </w:p>
    <w:p w14:paraId="1B45D521" w14:textId="77777777" w:rsidR="00557BFB" w:rsidRDefault="00557BFB" w:rsidP="00D46B31">
      <w:pPr>
        <w:pStyle w:val="BodyText"/>
        <w:jc w:val="center"/>
        <w:rPr>
          <w:lang w:val="pt-PT"/>
        </w:rPr>
      </w:pPr>
    </w:p>
    <w:p w14:paraId="738DA437" w14:textId="77777777" w:rsidR="00557BFB" w:rsidRDefault="00557BFB" w:rsidP="00D46B31">
      <w:pPr>
        <w:pStyle w:val="BodyText"/>
        <w:jc w:val="center"/>
        <w:rPr>
          <w:lang w:val="pt-PT"/>
        </w:rPr>
      </w:pPr>
    </w:p>
    <w:p w14:paraId="4209BE3B" w14:textId="77777777" w:rsidR="00557BFB" w:rsidRDefault="00557BFB" w:rsidP="00D46B31">
      <w:pPr>
        <w:pStyle w:val="BodyText"/>
        <w:jc w:val="center"/>
        <w:rPr>
          <w:lang w:val="pt-PT"/>
        </w:rPr>
      </w:pPr>
    </w:p>
    <w:p w14:paraId="780DDFE2" w14:textId="77777777" w:rsidR="00557BFB" w:rsidRDefault="00557BFB" w:rsidP="00D46B31">
      <w:pPr>
        <w:pStyle w:val="BodyText"/>
        <w:jc w:val="center"/>
        <w:rPr>
          <w:lang w:val="pt-PT"/>
        </w:rPr>
      </w:pPr>
    </w:p>
    <w:p w14:paraId="4EBD3FFC" w14:textId="77777777" w:rsidR="00557BFB" w:rsidRDefault="00557BFB" w:rsidP="00D46B31">
      <w:pPr>
        <w:pStyle w:val="BodyText"/>
        <w:jc w:val="center"/>
        <w:rPr>
          <w:lang w:val="pt-PT"/>
        </w:rPr>
      </w:pPr>
    </w:p>
    <w:p w14:paraId="0D16AE6C" w14:textId="77777777" w:rsidR="00557BFB" w:rsidRDefault="00557BFB" w:rsidP="00D46B31">
      <w:pPr>
        <w:pStyle w:val="BodyText"/>
        <w:jc w:val="center"/>
        <w:rPr>
          <w:lang w:val="pt-PT"/>
        </w:rPr>
      </w:pPr>
    </w:p>
    <w:p w14:paraId="15B32D13" w14:textId="77777777" w:rsidR="00557BFB" w:rsidRDefault="00557BFB" w:rsidP="00D46B31">
      <w:pPr>
        <w:pStyle w:val="BodyText"/>
        <w:jc w:val="center"/>
        <w:rPr>
          <w:lang w:val="pt-PT"/>
        </w:rPr>
      </w:pPr>
    </w:p>
    <w:p w14:paraId="27A67B6A" w14:textId="77777777" w:rsidR="00557BFB" w:rsidRDefault="00557BFB" w:rsidP="00D46B31">
      <w:pPr>
        <w:pStyle w:val="BodyText"/>
        <w:jc w:val="center"/>
        <w:rPr>
          <w:lang w:val="pt-PT"/>
        </w:rPr>
      </w:pPr>
    </w:p>
    <w:p w14:paraId="0645FA89" w14:textId="77777777" w:rsidR="00557BFB" w:rsidRDefault="00557BFB" w:rsidP="00D46B31">
      <w:pPr>
        <w:pStyle w:val="BodyText"/>
        <w:jc w:val="center"/>
        <w:rPr>
          <w:lang w:val="pt-PT"/>
        </w:rPr>
      </w:pPr>
    </w:p>
    <w:p w14:paraId="00D0083E" w14:textId="77777777" w:rsidR="00557BFB" w:rsidRDefault="00557BFB" w:rsidP="00557BFB">
      <w:pPr>
        <w:pStyle w:val="BodyText"/>
        <w:rPr>
          <w:lang w:val="pt-PT"/>
        </w:rPr>
      </w:pPr>
    </w:p>
    <w:p w14:paraId="07B91163" w14:textId="63E91B7A" w:rsidR="00557BFB" w:rsidRPr="00694DD9" w:rsidRDefault="00557BFB" w:rsidP="00557BFB">
      <w:pPr>
        <w:pStyle w:val="BodyText"/>
        <w:rPr>
          <w:lang w:val="pt-PT"/>
        </w:rPr>
        <w:sectPr w:rsidR="00557BFB" w:rsidRPr="00694DD9" w:rsidSect="00E00A00">
          <w:headerReference w:type="even" r:id="rId25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1F5CFA0F" w14:textId="3C6AA71C" w:rsidR="00C46D78" w:rsidRDefault="00326B32" w:rsidP="00C46D78">
      <w:pPr>
        <w:pStyle w:val="Heading1"/>
      </w:pPr>
      <w:r>
        <w:lastRenderedPageBreak/>
        <w:t>METODOLOGIA</w:t>
      </w:r>
    </w:p>
    <w:p w14:paraId="072379D6" w14:textId="535A92D3" w:rsidR="00036A60" w:rsidRPr="00036A60" w:rsidRDefault="00036A60" w:rsidP="00036A60">
      <w:pPr>
        <w:pStyle w:val="Heading2"/>
        <w:rPr>
          <w:lang w:val="pt-PT"/>
        </w:rPr>
      </w:pPr>
      <w:r>
        <w:rPr>
          <w:noProof/>
          <w:lang w:val="pt-PT" w:eastAsia="ja-JP" w:bidi="ar-SA"/>
        </w:rPr>
        <w:t>DESCRIÇÃO DO PROBLEMA E COMO É RESOLVIDO</w:t>
      </w:r>
    </w:p>
    <w:p w14:paraId="5E798D66" w14:textId="5005BCA9" w:rsidR="003079A4" w:rsidRDefault="003079A4" w:rsidP="007070D4">
      <w:pPr>
        <w:spacing w:line="360" w:lineRule="auto"/>
        <w:rPr>
          <w:lang w:val="pt-PT"/>
        </w:rPr>
      </w:pPr>
      <w:r>
        <w:rPr>
          <w:lang w:val="pt-PT"/>
        </w:rPr>
        <w:t>Este projeto foi concebido para auxiliar “algo” seja um País, Distritos ou mesmo Munícipos numa situação de crise pública, tendo por base a utilização dos pilares do Paradigma Orientado a Objetos.</w:t>
      </w:r>
    </w:p>
    <w:p w14:paraId="7708A0A2" w14:textId="718D4550" w:rsidR="003079A4" w:rsidRDefault="003079A4" w:rsidP="007070D4">
      <w:pPr>
        <w:spacing w:line="360" w:lineRule="auto"/>
        <w:rPr>
          <w:lang w:val="pt-PT"/>
        </w:rPr>
      </w:pPr>
      <w:r>
        <w:rPr>
          <w:lang w:val="pt-PT"/>
        </w:rPr>
        <w:t>A solução pensada foi a utilização de bibliotecas para gerir diferentes elementos</w:t>
      </w:r>
      <w:r w:rsidR="00F06AAF">
        <w:rPr>
          <w:lang w:val="pt-PT"/>
        </w:rPr>
        <w:t xml:space="preserve"> e a Estrutura de Dados a utilizar o ARRAY</w:t>
      </w:r>
      <w:r>
        <w:rPr>
          <w:lang w:val="pt-PT"/>
        </w:rPr>
        <w:t>, como é o caso dos Infetados, Tratadores e Pessoas e o Main do programa onde  se processa todas as funções.</w:t>
      </w:r>
    </w:p>
    <w:p w14:paraId="6CB054D8" w14:textId="41E23FC4" w:rsidR="003079A4" w:rsidRDefault="003079A4" w:rsidP="007070D4">
      <w:pPr>
        <w:spacing w:line="360" w:lineRule="auto"/>
        <w:rPr>
          <w:lang w:val="pt-PT"/>
        </w:rPr>
      </w:pPr>
      <w:r>
        <w:rPr>
          <w:lang w:val="pt-PT"/>
        </w:rPr>
        <w:t xml:space="preserve">Esta solução possui </w:t>
      </w:r>
      <w:r w:rsidR="007070D4">
        <w:rPr>
          <w:lang w:val="pt-PT"/>
        </w:rPr>
        <w:t xml:space="preserve"> três </w:t>
      </w:r>
      <w:r>
        <w:rPr>
          <w:lang w:val="pt-PT"/>
        </w:rPr>
        <w:t>biblioteca</w:t>
      </w:r>
      <w:r w:rsidR="007070D4">
        <w:rPr>
          <w:lang w:val="pt-PT"/>
        </w:rPr>
        <w:t>, são essa a biblioteca Pessoa, Infetado e Tratadores.</w:t>
      </w:r>
    </w:p>
    <w:p w14:paraId="1FB52BDB" w14:textId="46A1967C" w:rsidR="007070D4" w:rsidRDefault="007070D4" w:rsidP="007070D4">
      <w:pPr>
        <w:spacing w:line="360" w:lineRule="auto"/>
        <w:rPr>
          <w:lang w:val="pt-PT"/>
        </w:rPr>
      </w:pPr>
      <w:r>
        <w:rPr>
          <w:lang w:val="pt-PT"/>
        </w:rPr>
        <w:t>A  função da biblioteca Pessoa é gerir um grupo de pessoas que por sua vez algumas ou até mesmo todas possam ser Infetados, transmitindo assim um dos pilares do POO, a herança.</w:t>
      </w:r>
    </w:p>
    <w:p w14:paraId="4016E46B" w14:textId="24D0AF76" w:rsidR="007070D4" w:rsidRDefault="007070D4" w:rsidP="007070D4">
      <w:pPr>
        <w:spacing w:line="360" w:lineRule="auto"/>
        <w:rPr>
          <w:lang w:val="pt-PT"/>
        </w:rPr>
      </w:pPr>
      <w:r>
        <w:rPr>
          <w:lang w:val="pt-PT"/>
        </w:rPr>
        <w:t>A função da biblioteca Infetados é gerir um grupo de Infetados, que são pessoas, e dar todo o tipo de informações sobre um determinado indivíduo, como por exemplo registar uma pessoa como sendo infetada.Assim esta biblioteca possui uma grande importância neste projeto possuindo funções de todo o tipo como registar casos infetados, contabilizar casos, mostrar os casos por região, idade, sexo...</w:t>
      </w:r>
    </w:p>
    <w:p w14:paraId="5348FC7D" w14:textId="04ECD7DD" w:rsidR="00947239" w:rsidRDefault="007070D4" w:rsidP="007070D4">
      <w:pPr>
        <w:spacing w:line="360" w:lineRule="auto"/>
        <w:rPr>
          <w:lang w:val="pt-PT"/>
        </w:rPr>
      </w:pPr>
      <w:r>
        <w:rPr>
          <w:lang w:val="pt-PT"/>
        </w:rPr>
        <w:t>A função da biblioteca Tratadores é gerir um grupo de tratadores que cuidam dos infetados, ou seja que estão responsavéis por dar todo o tipo de apoio seja psicológico ou mesmo físico.</w:t>
      </w:r>
    </w:p>
    <w:p w14:paraId="0D21E280" w14:textId="67FAF83A" w:rsidR="00323A76" w:rsidRDefault="00323A76" w:rsidP="007070D4">
      <w:pPr>
        <w:spacing w:line="360" w:lineRule="auto"/>
        <w:rPr>
          <w:lang w:val="pt-PT"/>
        </w:rPr>
      </w:pPr>
    </w:p>
    <w:p w14:paraId="2211BDF6" w14:textId="77777777" w:rsidR="00323A76" w:rsidRDefault="00323A76" w:rsidP="007070D4">
      <w:pPr>
        <w:spacing w:line="360" w:lineRule="auto"/>
        <w:rPr>
          <w:lang w:val="pt-PT"/>
        </w:rPr>
      </w:pPr>
    </w:p>
    <w:p w14:paraId="67D12333" w14:textId="5D7D79E0" w:rsidR="00947239" w:rsidRPr="00C35593" w:rsidRDefault="00C35593" w:rsidP="00C35593">
      <w:pPr>
        <w:pStyle w:val="Heading2"/>
        <w:rPr>
          <w:lang w:val="pt-PT"/>
        </w:rPr>
      </w:pPr>
      <w:r>
        <w:rPr>
          <w:noProof/>
          <w:lang w:val="pt-PT" w:eastAsia="ja-JP" w:bidi="ar-SA"/>
        </w:rPr>
        <w:lastRenderedPageBreak/>
        <w:t>CLASSES ENVOLVIDAS E RESPETIVO DIAGRAMA</w:t>
      </w:r>
    </w:p>
    <w:p w14:paraId="05CD2BFC" w14:textId="086CD19C" w:rsidR="00947239" w:rsidRPr="00273A9F" w:rsidRDefault="008E1CE6" w:rsidP="00273A9F">
      <w:pPr>
        <w:spacing w:line="360" w:lineRule="auto"/>
        <w:ind w:left="851"/>
        <w:rPr>
          <w:sz w:val="24"/>
          <w:szCs w:val="24"/>
          <w:lang w:val="pt-PT"/>
        </w:rPr>
      </w:pPr>
      <w:r w:rsidRPr="00273A9F">
        <w:rPr>
          <w:sz w:val="24"/>
          <w:szCs w:val="24"/>
          <w:lang w:val="pt-PT"/>
        </w:rPr>
        <w:t>Neste projeto estão envolvidos seis classes:</w:t>
      </w:r>
    </w:p>
    <w:p w14:paraId="437C6DF9" w14:textId="661E409D" w:rsidR="008E1CE6" w:rsidRPr="00273A9F" w:rsidRDefault="008E1CE6" w:rsidP="00273A9F">
      <w:pPr>
        <w:spacing w:line="360" w:lineRule="auto"/>
        <w:ind w:left="851"/>
        <w:rPr>
          <w:sz w:val="24"/>
          <w:szCs w:val="24"/>
          <w:lang w:val="pt-PT"/>
        </w:rPr>
      </w:pPr>
      <w:r w:rsidRPr="00273A9F">
        <w:rPr>
          <w:sz w:val="24"/>
          <w:szCs w:val="24"/>
          <w:lang w:val="pt-PT"/>
        </w:rPr>
        <w:t>Na biblioteca Pessoa possui duas classes, a Pessoa e Pessoas.Na classe Pessoa possui os atributos cartao de cidadão, data de nascimento, idade, morada, município, nome, género e cada atributo tem uma propriedade capaz de modificar a variável e de retornar o resultado caso seja necessário.Para além disso, o construtor desta classe tem duas variações os dados por omissão e com dados vindo do exterior.</w:t>
      </w:r>
    </w:p>
    <w:p w14:paraId="31A1A7C5" w14:textId="3E59E48B" w:rsidR="00892D4F" w:rsidRPr="00273A9F" w:rsidRDefault="00892D4F" w:rsidP="00273A9F">
      <w:pPr>
        <w:spacing w:line="360" w:lineRule="auto"/>
        <w:ind w:left="851"/>
        <w:rPr>
          <w:sz w:val="24"/>
          <w:szCs w:val="24"/>
          <w:lang w:val="pt-PT"/>
        </w:rPr>
      </w:pPr>
      <w:r w:rsidRPr="00273A9F">
        <w:rPr>
          <w:sz w:val="24"/>
          <w:szCs w:val="24"/>
          <w:lang w:val="pt-PT"/>
        </w:rPr>
        <w:t>Por outro lado a classe Pessoas dentro da biblioteca Pessoa, esta gere um conjunto de pessoa, com um conjunto de</w:t>
      </w:r>
      <w:r w:rsidR="007E6F86" w:rsidRPr="00273A9F">
        <w:rPr>
          <w:sz w:val="24"/>
          <w:szCs w:val="24"/>
          <w:lang w:val="pt-PT"/>
        </w:rPr>
        <w:t xml:space="preserve"> </w:t>
      </w:r>
      <w:r w:rsidRPr="00273A9F">
        <w:rPr>
          <w:sz w:val="24"/>
          <w:szCs w:val="24"/>
          <w:lang w:val="pt-PT"/>
        </w:rPr>
        <w:t xml:space="preserve"> métodos capaz de manipular um array de Pessoas.</w:t>
      </w:r>
    </w:p>
    <w:p w14:paraId="3BCAE6DB" w14:textId="24E23BA3" w:rsidR="008E1CE6" w:rsidRPr="00273A9F" w:rsidRDefault="008E1CE6" w:rsidP="00273A9F">
      <w:pPr>
        <w:spacing w:line="360" w:lineRule="auto"/>
        <w:ind w:left="851"/>
        <w:rPr>
          <w:sz w:val="24"/>
          <w:szCs w:val="24"/>
          <w:lang w:val="pt-PT"/>
        </w:rPr>
      </w:pPr>
      <w:r w:rsidRPr="00273A9F">
        <w:rPr>
          <w:sz w:val="24"/>
          <w:szCs w:val="24"/>
          <w:lang w:val="pt-PT"/>
        </w:rPr>
        <w:t xml:space="preserve">Na biblioteca Infetados possui duas classes, a Infetado e Infetados.Na classe Infetado os atributos de um infetado </w:t>
      </w:r>
      <w:r w:rsidR="00892D4F" w:rsidRPr="00273A9F">
        <w:rPr>
          <w:sz w:val="24"/>
          <w:szCs w:val="24"/>
          <w:lang w:val="pt-PT"/>
        </w:rPr>
        <w:t>são o distrito e data em que  foi infetado, no que  toca à idade, nome, nif é utilizado a biblioteca Pessoa através de uma herança.</w:t>
      </w:r>
    </w:p>
    <w:p w14:paraId="1616958A" w14:textId="5B663CC3" w:rsidR="007E6F86" w:rsidRPr="00273A9F" w:rsidRDefault="007E6F86" w:rsidP="00273A9F">
      <w:pPr>
        <w:spacing w:line="360" w:lineRule="auto"/>
        <w:ind w:left="851"/>
        <w:rPr>
          <w:sz w:val="24"/>
          <w:szCs w:val="24"/>
          <w:lang w:val="pt-PT"/>
        </w:rPr>
      </w:pPr>
      <w:r w:rsidRPr="00273A9F">
        <w:rPr>
          <w:sz w:val="24"/>
          <w:szCs w:val="24"/>
          <w:lang w:val="pt-PT"/>
        </w:rPr>
        <w:t>Por outro lado a classe Infetados dentro da biblioteca Infetados, esta gere um conjunto de infetados, com um conjunto de métodos capaz de manipular um array de Infetados.</w:t>
      </w:r>
    </w:p>
    <w:p w14:paraId="047F7B40" w14:textId="39A42096" w:rsidR="007E6F86" w:rsidRPr="00273A9F" w:rsidRDefault="007E6F86" w:rsidP="00273A9F">
      <w:pPr>
        <w:spacing w:line="360" w:lineRule="auto"/>
        <w:ind w:left="851"/>
        <w:rPr>
          <w:sz w:val="24"/>
          <w:szCs w:val="24"/>
          <w:lang w:val="pt-PT"/>
        </w:rPr>
      </w:pPr>
      <w:r w:rsidRPr="00273A9F">
        <w:rPr>
          <w:sz w:val="24"/>
          <w:szCs w:val="24"/>
          <w:lang w:val="pt-PT"/>
        </w:rPr>
        <w:t>Na biblioteca Tratadores possui duas classes, a Tratador e Tratadores.Na classe Tratador os atributos de um tratador são o distrito do tratador, no que toca aos restantes atributos são manipulados pela biblioteca Pessoa através de uma herança.</w:t>
      </w:r>
    </w:p>
    <w:p w14:paraId="7C35E2CC" w14:textId="72D025F7" w:rsidR="007E6F86" w:rsidRDefault="007E6F86" w:rsidP="00273A9F">
      <w:pPr>
        <w:spacing w:line="360" w:lineRule="auto"/>
        <w:ind w:left="851"/>
        <w:rPr>
          <w:sz w:val="24"/>
          <w:szCs w:val="24"/>
          <w:lang w:val="pt-PT"/>
        </w:rPr>
      </w:pPr>
      <w:r w:rsidRPr="00273A9F">
        <w:rPr>
          <w:sz w:val="24"/>
          <w:szCs w:val="24"/>
          <w:lang w:val="pt-PT"/>
        </w:rPr>
        <w:t>Por outro lado a classe Tratadores dentro da biblioteca Tratador, esta gere um conjunto de Tratador</w:t>
      </w:r>
      <w:r w:rsidR="00D37542" w:rsidRPr="00273A9F">
        <w:rPr>
          <w:sz w:val="24"/>
          <w:szCs w:val="24"/>
          <w:lang w:val="pt-PT"/>
        </w:rPr>
        <w:t>es, com um conjunto de  métodos capaz de manipular um array de Tratadores</w:t>
      </w:r>
      <w:r w:rsidR="006F3E73" w:rsidRPr="00273A9F">
        <w:rPr>
          <w:sz w:val="24"/>
          <w:szCs w:val="24"/>
          <w:lang w:val="pt-PT"/>
        </w:rPr>
        <w:t xml:space="preserve"> e </w:t>
      </w:r>
      <w:r w:rsidRPr="00273A9F">
        <w:rPr>
          <w:sz w:val="24"/>
          <w:szCs w:val="24"/>
          <w:lang w:val="pt-PT"/>
        </w:rPr>
        <w:t>um array de strings capaz de guardar os nif dos pacientes que vai tratar</w:t>
      </w:r>
      <w:r w:rsidR="006F3E73" w:rsidRPr="00273A9F">
        <w:rPr>
          <w:sz w:val="24"/>
          <w:szCs w:val="24"/>
          <w:lang w:val="pt-PT"/>
        </w:rPr>
        <w:t>.</w:t>
      </w:r>
    </w:p>
    <w:p w14:paraId="364D5B62" w14:textId="50B792BF" w:rsidR="00FD549E" w:rsidRDefault="00FD549E" w:rsidP="00273A9F">
      <w:pPr>
        <w:spacing w:line="360" w:lineRule="auto"/>
        <w:ind w:left="851"/>
        <w:rPr>
          <w:sz w:val="24"/>
          <w:szCs w:val="24"/>
          <w:lang w:val="pt-PT"/>
        </w:rPr>
      </w:pPr>
    </w:p>
    <w:p w14:paraId="2D85828E" w14:textId="75EE3AE7" w:rsidR="00FD549E" w:rsidRDefault="00FD549E" w:rsidP="00273A9F">
      <w:pPr>
        <w:spacing w:line="360" w:lineRule="auto"/>
        <w:ind w:left="851"/>
        <w:rPr>
          <w:sz w:val="24"/>
          <w:szCs w:val="24"/>
          <w:lang w:val="pt-PT"/>
        </w:rPr>
      </w:pPr>
    </w:p>
    <w:p w14:paraId="4F56AE65" w14:textId="4B6D49E8" w:rsidR="00FD549E" w:rsidRDefault="00FD549E" w:rsidP="00273A9F">
      <w:pPr>
        <w:spacing w:line="360" w:lineRule="auto"/>
        <w:ind w:left="851"/>
        <w:rPr>
          <w:sz w:val="24"/>
          <w:szCs w:val="24"/>
          <w:lang w:val="pt-PT"/>
        </w:rPr>
      </w:pPr>
    </w:p>
    <w:p w14:paraId="3AB934BB" w14:textId="6E28AF8A" w:rsidR="00FD549E" w:rsidRDefault="00FD549E" w:rsidP="00273A9F">
      <w:pPr>
        <w:spacing w:line="360" w:lineRule="auto"/>
        <w:ind w:left="851"/>
        <w:rPr>
          <w:sz w:val="24"/>
          <w:szCs w:val="24"/>
          <w:lang w:val="pt-PT"/>
        </w:rPr>
      </w:pPr>
    </w:p>
    <w:p w14:paraId="29E33785" w14:textId="0CD5C2DC" w:rsidR="00FD549E" w:rsidRDefault="00FD549E" w:rsidP="00273A9F">
      <w:pPr>
        <w:spacing w:line="360" w:lineRule="auto"/>
        <w:ind w:left="851"/>
        <w:rPr>
          <w:sz w:val="24"/>
          <w:szCs w:val="24"/>
          <w:lang w:val="pt-PT"/>
        </w:rPr>
      </w:pPr>
    </w:p>
    <w:p w14:paraId="7FA127B8" w14:textId="77777777" w:rsidR="00FD549E" w:rsidRPr="00273A9F" w:rsidRDefault="00FD549E" w:rsidP="00273A9F">
      <w:pPr>
        <w:spacing w:line="360" w:lineRule="auto"/>
        <w:ind w:left="851"/>
        <w:rPr>
          <w:sz w:val="24"/>
          <w:szCs w:val="24"/>
          <w:lang w:val="pt-PT"/>
        </w:rPr>
      </w:pPr>
    </w:p>
    <w:p w14:paraId="161393A8" w14:textId="705431F7" w:rsidR="00947239" w:rsidRDefault="00947239" w:rsidP="00273A9F">
      <w:pPr>
        <w:spacing w:line="360" w:lineRule="auto"/>
        <w:ind w:hanging="1134"/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690DD175" wp14:editId="52A98128">
            <wp:extent cx="6181725" cy="39941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la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AD2B" w14:textId="77777777" w:rsidR="00947239" w:rsidRPr="000D7293" w:rsidRDefault="00947239" w:rsidP="007070D4">
      <w:pPr>
        <w:spacing w:line="360" w:lineRule="auto"/>
        <w:rPr>
          <w:lang w:val="pt-PT"/>
        </w:rPr>
      </w:pPr>
    </w:p>
    <w:p w14:paraId="61DCAF19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0A5D3B2D" w14:textId="647DA7B7" w:rsidR="00E00A00" w:rsidRDefault="00E00A00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43980AA5" w14:textId="3ADD3CC0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54705F4D" w14:textId="7604E6BC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3514AB5D" w14:textId="74FEEC5E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72BECD54" w14:textId="1CD80109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25AC70F1" w14:textId="637589A4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2F2E4C58" w14:textId="1E3397CC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3C53400E" w14:textId="60CD35D8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3B979ABA" w14:textId="4217A3B1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1FEF9A24" w14:textId="45F90C94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7E6457C3" w14:textId="6A87D769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785FD5D8" w14:textId="0F9BC598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65F81116" w14:textId="78B47405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3DD3EDC3" w14:textId="065514C1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0FB13A67" w14:textId="1D1A459B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13ED0A07" w14:textId="07A6634C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153C094B" w14:textId="3B3D3BF1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37316125" w14:textId="7C68A50D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5590D10B" w14:textId="2FB06D70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1E631E62" w14:textId="5B914E05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706B0D66" w14:textId="55EDFE5C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2643F673" w14:textId="18526A41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2CC2F63D" w14:textId="4E6D4598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5113C457" w14:textId="7E601B90" w:rsidR="00FD549E" w:rsidRDefault="00FD549E">
      <w:pPr>
        <w:suppressAutoHyphens w:val="0"/>
        <w:spacing w:before="0" w:line="240" w:lineRule="auto"/>
        <w:jc w:val="left"/>
        <w:rPr>
          <w:rFonts w:ascii="Times New Roman" w:hAnsi="Times New Roman"/>
          <w:lang w:val="pt-PT"/>
        </w:rPr>
      </w:pPr>
    </w:p>
    <w:p w14:paraId="1EB74B77" w14:textId="77777777" w:rsidR="00C46D78" w:rsidRDefault="00C46D78" w:rsidP="00C46D78">
      <w:pPr>
        <w:pStyle w:val="Itens04"/>
        <w:ind w:left="0" w:firstLine="0"/>
        <w:rPr>
          <w:lang w:val="pt-PT"/>
        </w:rPr>
        <w:sectPr w:rsidR="00C46D78" w:rsidSect="003D1248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docGrid w:linePitch="240" w:charSpace="36864"/>
        </w:sectPr>
      </w:pPr>
    </w:p>
    <w:p w14:paraId="12D7D137" w14:textId="08BE1ACB" w:rsidR="00C46D78" w:rsidRDefault="00C46D78" w:rsidP="00E00A00">
      <w:pPr>
        <w:pStyle w:val="Heading1"/>
      </w:pPr>
      <w:bookmarkStart w:id="1" w:name="_Toc285453409"/>
      <w:r>
        <w:lastRenderedPageBreak/>
        <w:t>Conclusão</w:t>
      </w:r>
      <w:bookmarkEnd w:id="1"/>
    </w:p>
    <w:p w14:paraId="78D6E4ED" w14:textId="77777777" w:rsidR="00C46D78" w:rsidRDefault="00C46D78" w:rsidP="00C46D78">
      <w:pPr>
        <w:pStyle w:val="Itens04"/>
        <w:ind w:left="0" w:firstLine="0"/>
        <w:rPr>
          <w:lang w:val="pt-PT"/>
        </w:rPr>
      </w:pPr>
    </w:p>
    <w:p w14:paraId="0458BA00" w14:textId="28447257" w:rsidR="00947239" w:rsidRDefault="00947239" w:rsidP="002D5D6B">
      <w:pPr>
        <w:pStyle w:val="Default"/>
        <w:spacing w:line="360" w:lineRule="auto"/>
        <w:rPr>
          <w:rFonts w:asciiTheme="majorHAnsi" w:hAnsiTheme="majorHAnsi" w:cs="Arial"/>
        </w:rPr>
      </w:pPr>
      <w:r w:rsidRPr="00947239">
        <w:rPr>
          <w:rFonts w:asciiTheme="majorHAnsi" w:hAnsiTheme="majorHAnsi" w:cs="Arial"/>
        </w:rPr>
        <w:t xml:space="preserve">Na </w:t>
      </w:r>
      <w:r w:rsidR="000538A1">
        <w:rPr>
          <w:rFonts w:asciiTheme="majorHAnsi" w:hAnsiTheme="majorHAnsi" w:cs="Arial"/>
        </w:rPr>
        <w:t>nossa</w:t>
      </w:r>
      <w:r w:rsidRPr="00947239">
        <w:rPr>
          <w:rFonts w:asciiTheme="majorHAnsi" w:hAnsiTheme="majorHAnsi" w:cs="Arial"/>
        </w:rPr>
        <w:t xml:space="preserve"> opinião,foi muito interessante o desenvolvimento deste projeto, deu para </w:t>
      </w:r>
    </w:p>
    <w:p w14:paraId="5AE437C3" w14:textId="323FDA5F" w:rsidR="00947239" w:rsidRPr="00947239" w:rsidRDefault="00947239" w:rsidP="002D5D6B">
      <w:pPr>
        <w:pStyle w:val="Default"/>
        <w:spacing w:line="36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Potenciar a experiência do desenvolvimento de software, Assimilar o Conteúdo da Unidade Curricular, Desenvolver Capacidades de programação em C#, Consolidar Conceitos basilares  do Paradigma Orientado a Objetos (POO) e Análise de proble</w:t>
      </w:r>
      <w:r w:rsidR="000538A1">
        <w:rPr>
          <w:rFonts w:asciiTheme="majorHAnsi" w:hAnsiTheme="majorHAnsi" w:cs="Arial"/>
        </w:rPr>
        <w:t>m</w:t>
      </w:r>
      <w:r>
        <w:rPr>
          <w:rFonts w:asciiTheme="majorHAnsi" w:hAnsiTheme="majorHAnsi" w:cs="Arial"/>
        </w:rPr>
        <w:t>as reais.</w:t>
      </w:r>
      <w:r w:rsidR="00D47118">
        <w:rPr>
          <w:rFonts w:asciiTheme="majorHAnsi" w:hAnsiTheme="majorHAnsi" w:cs="Arial"/>
        </w:rPr>
        <w:t xml:space="preserve"> Durante a execução do projeto foram encontrados algumas dificuldades como a escolha da estrutura de dados para armazenar a informação e a melhor maneira de a utilizar para a solução pretendida.</w:t>
      </w:r>
    </w:p>
    <w:p w14:paraId="3C90DA57" w14:textId="5F480714" w:rsidR="00C46D78" w:rsidRPr="00947239" w:rsidRDefault="00947239" w:rsidP="002D5D6B">
      <w:pPr>
        <w:spacing w:line="360" w:lineRule="auto"/>
        <w:rPr>
          <w:rFonts w:asciiTheme="majorHAnsi" w:hAnsiTheme="majorHAnsi" w:cs="Arial"/>
          <w:sz w:val="24"/>
          <w:szCs w:val="24"/>
          <w:lang w:val="pt-PT"/>
        </w:rPr>
      </w:pPr>
      <w:r w:rsidRPr="00947239">
        <w:rPr>
          <w:rFonts w:asciiTheme="majorHAnsi" w:hAnsiTheme="majorHAnsi" w:cs="Arial"/>
          <w:sz w:val="24"/>
          <w:szCs w:val="24"/>
          <w:lang w:val="pt-PT"/>
        </w:rPr>
        <w:t>S</w:t>
      </w:r>
      <w:r>
        <w:rPr>
          <w:rFonts w:asciiTheme="majorHAnsi" w:hAnsiTheme="majorHAnsi" w:cs="Arial"/>
          <w:sz w:val="24"/>
          <w:szCs w:val="24"/>
          <w:lang w:val="pt-PT"/>
        </w:rPr>
        <w:t>e</w:t>
      </w:r>
      <w:r w:rsidRPr="00947239">
        <w:rPr>
          <w:rFonts w:asciiTheme="majorHAnsi" w:hAnsiTheme="majorHAnsi" w:cs="Arial"/>
          <w:sz w:val="24"/>
          <w:szCs w:val="24"/>
          <w:lang w:val="pt-PT"/>
        </w:rPr>
        <w:t>nt</w:t>
      </w:r>
      <w:r>
        <w:rPr>
          <w:rFonts w:asciiTheme="majorHAnsi" w:hAnsiTheme="majorHAnsi" w:cs="Arial"/>
          <w:sz w:val="24"/>
          <w:szCs w:val="24"/>
          <w:lang w:val="pt-PT"/>
        </w:rPr>
        <w:t>imos</w:t>
      </w:r>
      <w:r w:rsidRPr="00947239">
        <w:rPr>
          <w:rFonts w:asciiTheme="majorHAnsi" w:hAnsiTheme="majorHAnsi" w:cs="Arial"/>
          <w:sz w:val="24"/>
          <w:szCs w:val="24"/>
          <w:lang w:val="pt-PT"/>
        </w:rPr>
        <w:t xml:space="preserve"> que agora est</w:t>
      </w:r>
      <w:r>
        <w:rPr>
          <w:rFonts w:asciiTheme="majorHAnsi" w:hAnsiTheme="majorHAnsi" w:cs="Arial"/>
          <w:sz w:val="24"/>
          <w:szCs w:val="24"/>
          <w:lang w:val="pt-PT"/>
        </w:rPr>
        <w:t>amos</w:t>
      </w:r>
      <w:r w:rsidRPr="00947239">
        <w:rPr>
          <w:rFonts w:asciiTheme="majorHAnsi" w:hAnsiTheme="majorHAnsi" w:cs="Arial"/>
          <w:sz w:val="24"/>
          <w:szCs w:val="24"/>
          <w:lang w:val="pt-PT"/>
        </w:rPr>
        <w:t xml:space="preserve"> mais preparado para futuros projetos que </w:t>
      </w:r>
      <w:r w:rsidR="00AC608E">
        <w:rPr>
          <w:rFonts w:asciiTheme="majorHAnsi" w:hAnsiTheme="majorHAnsi" w:cs="Arial"/>
          <w:sz w:val="24"/>
          <w:szCs w:val="24"/>
          <w:lang w:val="pt-PT"/>
        </w:rPr>
        <w:t>nos</w:t>
      </w:r>
      <w:r w:rsidRPr="00947239">
        <w:rPr>
          <w:rFonts w:asciiTheme="majorHAnsi" w:hAnsiTheme="majorHAnsi" w:cs="Arial"/>
          <w:sz w:val="24"/>
          <w:szCs w:val="24"/>
          <w:lang w:val="pt-PT"/>
        </w:rPr>
        <w:t xml:space="preserve"> sejam apresentados, pois este acabou por ser bastante exigente o que fez com que tivesse</w:t>
      </w:r>
      <w:r w:rsidR="00254FE1">
        <w:rPr>
          <w:rFonts w:asciiTheme="majorHAnsi" w:hAnsiTheme="majorHAnsi" w:cs="Arial"/>
          <w:sz w:val="24"/>
          <w:szCs w:val="24"/>
          <w:lang w:val="pt-PT"/>
        </w:rPr>
        <w:t>-mos de nos</w:t>
      </w:r>
      <w:r w:rsidRPr="00947239">
        <w:rPr>
          <w:rFonts w:asciiTheme="majorHAnsi" w:hAnsiTheme="majorHAnsi" w:cs="Arial"/>
          <w:sz w:val="24"/>
          <w:szCs w:val="24"/>
          <w:lang w:val="pt-PT"/>
        </w:rPr>
        <w:t xml:space="preserve"> aplicar e melhorar</w:t>
      </w:r>
      <w:r>
        <w:rPr>
          <w:rFonts w:asciiTheme="majorHAnsi" w:hAnsiTheme="majorHAnsi" w:cs="Arial"/>
          <w:sz w:val="24"/>
          <w:szCs w:val="24"/>
          <w:lang w:val="pt-PT"/>
        </w:rPr>
        <w:t xml:space="preserve"> as </w:t>
      </w:r>
      <w:r w:rsidR="00254FE1">
        <w:rPr>
          <w:rFonts w:asciiTheme="majorHAnsi" w:hAnsiTheme="majorHAnsi" w:cs="Arial"/>
          <w:sz w:val="24"/>
          <w:szCs w:val="24"/>
          <w:lang w:val="pt-PT"/>
        </w:rPr>
        <w:t xml:space="preserve"> nossas </w:t>
      </w:r>
      <w:r>
        <w:rPr>
          <w:rFonts w:asciiTheme="majorHAnsi" w:hAnsiTheme="majorHAnsi" w:cs="Arial"/>
          <w:sz w:val="24"/>
          <w:szCs w:val="24"/>
          <w:lang w:val="pt-PT"/>
        </w:rPr>
        <w:t>capacidades</w:t>
      </w:r>
      <w:r w:rsidRPr="00947239">
        <w:rPr>
          <w:rFonts w:asciiTheme="majorHAnsi" w:hAnsiTheme="majorHAnsi" w:cs="Arial"/>
          <w:sz w:val="24"/>
          <w:szCs w:val="24"/>
          <w:lang w:val="pt-PT"/>
        </w:rPr>
        <w:t>.</w:t>
      </w:r>
    </w:p>
    <w:p w14:paraId="16CD3EA1" w14:textId="612E5462" w:rsidR="0081438E" w:rsidRPr="00947239" w:rsidRDefault="00947239" w:rsidP="002D5D6B">
      <w:pPr>
        <w:spacing w:line="360" w:lineRule="auto"/>
        <w:rPr>
          <w:rFonts w:asciiTheme="majorHAnsi" w:eastAsiaTheme="minorEastAsia" w:hAnsiTheme="majorHAnsi" w:cs="Arial"/>
          <w:kern w:val="0"/>
          <w:sz w:val="24"/>
          <w:szCs w:val="24"/>
          <w:lang w:val="pt-PT" w:bidi="ar-SA"/>
        </w:rPr>
      </w:pPr>
      <w:r w:rsidRPr="00947239">
        <w:rPr>
          <w:rFonts w:asciiTheme="majorHAnsi" w:hAnsiTheme="majorHAnsi" w:cs="Arial"/>
          <w:sz w:val="24"/>
          <w:szCs w:val="24"/>
          <w:lang w:val="pt-PT"/>
        </w:rPr>
        <w:t xml:space="preserve">Com este trabalho adquiri inúmera valias </w:t>
      </w:r>
      <w:r>
        <w:rPr>
          <w:rFonts w:asciiTheme="majorHAnsi" w:hAnsiTheme="majorHAnsi" w:cs="Arial"/>
          <w:sz w:val="24"/>
          <w:szCs w:val="24"/>
          <w:lang w:val="pt-PT"/>
        </w:rPr>
        <w:t>que me seram úteis para futuros projetos.</w:t>
      </w:r>
    </w:p>
    <w:p w14:paraId="2DDCA7FF" w14:textId="45A8360C" w:rsidR="00947239" w:rsidRPr="00947239" w:rsidRDefault="00947239" w:rsidP="002D5D6B">
      <w:pPr>
        <w:spacing w:line="360" w:lineRule="auto"/>
        <w:rPr>
          <w:rFonts w:asciiTheme="majorHAnsi" w:eastAsiaTheme="minorEastAsia" w:hAnsiTheme="majorHAnsi" w:cs="Arial"/>
          <w:kern w:val="0"/>
          <w:sz w:val="24"/>
          <w:szCs w:val="24"/>
          <w:lang w:val="pt-PT" w:bidi="ar-SA"/>
        </w:rPr>
      </w:pPr>
      <w:r w:rsidRPr="00947239">
        <w:rPr>
          <w:rFonts w:asciiTheme="majorHAnsi" w:hAnsiTheme="majorHAnsi" w:cs="Arial"/>
          <w:sz w:val="24"/>
          <w:szCs w:val="24"/>
          <w:lang w:val="pt-PT"/>
        </w:rPr>
        <w:t>Em suma, abordamos neste trabalho todos os assuntos lecionados nas aulas e graças a isso conseguimos cumprir os objetivos propostos.</w:t>
      </w:r>
    </w:p>
    <w:p w14:paraId="0594FEFE" w14:textId="77777777" w:rsidR="0081438E" w:rsidRDefault="0081438E">
      <w:pPr>
        <w:rPr>
          <w:lang w:val="pt-PT"/>
        </w:rPr>
      </w:pPr>
    </w:p>
    <w:p w14:paraId="697557C4" w14:textId="77777777" w:rsidR="002E4F60" w:rsidRDefault="002E4F60">
      <w:pPr>
        <w:rPr>
          <w:lang w:val="pt-PT"/>
        </w:rPr>
      </w:pPr>
    </w:p>
    <w:p w14:paraId="15E9B3A7" w14:textId="77777777" w:rsidR="002E4F60" w:rsidRDefault="002E4F60">
      <w:pPr>
        <w:rPr>
          <w:lang w:val="pt-PT"/>
        </w:rPr>
      </w:pPr>
    </w:p>
    <w:p w14:paraId="5DEA6463" w14:textId="77777777" w:rsidR="002E4F60" w:rsidRDefault="002E4F60">
      <w:pPr>
        <w:rPr>
          <w:lang w:val="pt-PT"/>
        </w:rPr>
      </w:pPr>
    </w:p>
    <w:p w14:paraId="74BA8B62" w14:textId="77777777" w:rsidR="002E4F60" w:rsidRDefault="002E4F60">
      <w:pPr>
        <w:rPr>
          <w:lang w:val="pt-PT"/>
        </w:rPr>
      </w:pPr>
    </w:p>
    <w:p w14:paraId="2580D89E" w14:textId="77777777" w:rsidR="002E4F60" w:rsidRDefault="002E4F60">
      <w:pPr>
        <w:rPr>
          <w:lang w:val="pt-PT"/>
        </w:rPr>
      </w:pPr>
    </w:p>
    <w:p w14:paraId="1A8B556A" w14:textId="77777777" w:rsidR="002E4F60" w:rsidRDefault="002E4F60">
      <w:pPr>
        <w:rPr>
          <w:lang w:val="pt-PT"/>
        </w:rPr>
      </w:pPr>
    </w:p>
    <w:p w14:paraId="3E923456" w14:textId="77777777" w:rsidR="002E4F60" w:rsidRDefault="002E4F60">
      <w:pPr>
        <w:rPr>
          <w:lang w:val="pt-PT"/>
        </w:rPr>
      </w:pPr>
    </w:p>
    <w:p w14:paraId="31E97238" w14:textId="1643B562" w:rsidR="002E4F60" w:rsidRDefault="002E4F60">
      <w:pPr>
        <w:rPr>
          <w:lang w:val="pt-PT"/>
        </w:rPr>
        <w:sectPr w:rsidR="002E4F60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63CF98BF" w14:textId="2E23BF63" w:rsidR="0081438E" w:rsidRDefault="0081438E" w:rsidP="00C46D78">
      <w:pPr>
        <w:pStyle w:val="Heading1"/>
        <w:numPr>
          <w:ilvl w:val="0"/>
          <w:numId w:val="0"/>
        </w:numPr>
      </w:pPr>
      <w:bookmarkStart w:id="2" w:name="_Toc285453410"/>
      <w:r>
        <w:lastRenderedPageBreak/>
        <w:t>Bibliografia</w:t>
      </w:r>
      <w:bookmarkEnd w:id="2"/>
    </w:p>
    <w:p w14:paraId="6F76149A" w14:textId="32A8E435" w:rsidR="008A2E08" w:rsidRDefault="008A2E08">
      <w:pPr>
        <w:rPr>
          <w:lang w:val="pt-PT"/>
        </w:rPr>
      </w:pPr>
      <w:r w:rsidRPr="008A2E08">
        <w:rPr>
          <w:lang w:val="pt-PT"/>
        </w:rPr>
        <w:t>https://www.devmedia.com.br/os-4-pilares-da-programacao-orientada-a-objetos/9264</w:t>
      </w:r>
    </w:p>
    <w:p w14:paraId="6C499673" w14:textId="77777777" w:rsidR="008A2E08" w:rsidRDefault="008A2E08">
      <w:pPr>
        <w:rPr>
          <w:lang w:val="pt-PT"/>
        </w:rPr>
      </w:pPr>
    </w:p>
    <w:p w14:paraId="1F27A1E9" w14:textId="77777777" w:rsidR="002F46F2" w:rsidRPr="000D7293" w:rsidRDefault="002F46F2">
      <w:pPr>
        <w:rPr>
          <w:lang w:val="pt-PT"/>
        </w:rPr>
      </w:pPr>
    </w:p>
    <w:p w14:paraId="23D166DA" w14:textId="77777777" w:rsidR="00C46D78" w:rsidRDefault="00C46D78">
      <w:pPr>
        <w:rPr>
          <w:lang w:val="pt-PT"/>
        </w:rPr>
      </w:pPr>
    </w:p>
    <w:p w14:paraId="0CFE5E1A" w14:textId="77777777" w:rsidR="002E4F60" w:rsidRDefault="002E4F60">
      <w:pPr>
        <w:rPr>
          <w:lang w:val="pt-PT"/>
        </w:rPr>
      </w:pPr>
    </w:p>
    <w:p w14:paraId="0863AFB8" w14:textId="77777777" w:rsidR="002E4F60" w:rsidRDefault="002E4F60">
      <w:pPr>
        <w:rPr>
          <w:lang w:val="pt-PT"/>
        </w:rPr>
      </w:pPr>
    </w:p>
    <w:p w14:paraId="34171F22" w14:textId="77777777" w:rsidR="002E4F60" w:rsidRDefault="002E4F60">
      <w:pPr>
        <w:rPr>
          <w:lang w:val="pt-PT"/>
        </w:rPr>
      </w:pPr>
    </w:p>
    <w:p w14:paraId="31398560" w14:textId="77777777" w:rsidR="002E4F60" w:rsidRDefault="002E4F60">
      <w:pPr>
        <w:rPr>
          <w:lang w:val="pt-PT"/>
        </w:rPr>
      </w:pPr>
    </w:p>
    <w:p w14:paraId="537E231F" w14:textId="77777777" w:rsidR="002E4F60" w:rsidRDefault="002E4F60">
      <w:pPr>
        <w:rPr>
          <w:lang w:val="pt-PT"/>
        </w:rPr>
      </w:pPr>
    </w:p>
    <w:p w14:paraId="5717733C" w14:textId="77777777" w:rsidR="002E4F60" w:rsidRDefault="002E4F60">
      <w:pPr>
        <w:rPr>
          <w:lang w:val="pt-PT"/>
        </w:rPr>
      </w:pPr>
    </w:p>
    <w:p w14:paraId="2D68AF3C" w14:textId="77777777" w:rsidR="002E4F60" w:rsidRDefault="002E4F60">
      <w:pPr>
        <w:rPr>
          <w:lang w:val="pt-PT"/>
        </w:rPr>
      </w:pPr>
    </w:p>
    <w:p w14:paraId="2EFB9C90" w14:textId="77777777" w:rsidR="002E4F60" w:rsidRDefault="002E4F60">
      <w:pPr>
        <w:rPr>
          <w:lang w:val="pt-PT"/>
        </w:rPr>
      </w:pPr>
    </w:p>
    <w:p w14:paraId="1C7F9D65" w14:textId="77777777" w:rsidR="002E4F60" w:rsidRDefault="002E4F60">
      <w:pPr>
        <w:rPr>
          <w:lang w:val="pt-PT"/>
        </w:rPr>
      </w:pPr>
    </w:p>
    <w:p w14:paraId="51A773EE" w14:textId="77777777" w:rsidR="002E4F60" w:rsidRDefault="002E4F60">
      <w:pPr>
        <w:rPr>
          <w:lang w:val="pt-PT"/>
        </w:rPr>
      </w:pPr>
    </w:p>
    <w:p w14:paraId="3729AC3C" w14:textId="77777777" w:rsidR="002E4F60" w:rsidRDefault="002E4F60">
      <w:pPr>
        <w:rPr>
          <w:lang w:val="pt-PT"/>
        </w:rPr>
      </w:pPr>
    </w:p>
    <w:p w14:paraId="15624088" w14:textId="77777777" w:rsidR="002E4F60" w:rsidRDefault="002E4F60">
      <w:pPr>
        <w:rPr>
          <w:lang w:val="pt-PT"/>
        </w:rPr>
      </w:pPr>
    </w:p>
    <w:p w14:paraId="733BAC03" w14:textId="77777777" w:rsidR="002E4F60" w:rsidRDefault="002E4F60">
      <w:pPr>
        <w:rPr>
          <w:lang w:val="pt-PT"/>
        </w:rPr>
      </w:pPr>
    </w:p>
    <w:p w14:paraId="4747FFFF" w14:textId="77777777" w:rsidR="002E4F60" w:rsidRDefault="002E4F60">
      <w:pPr>
        <w:rPr>
          <w:lang w:val="pt-PT"/>
        </w:rPr>
      </w:pPr>
    </w:p>
    <w:p w14:paraId="715D3AE9" w14:textId="77777777" w:rsidR="002E4F60" w:rsidRDefault="002E4F60">
      <w:pPr>
        <w:rPr>
          <w:lang w:val="pt-PT"/>
        </w:rPr>
      </w:pPr>
    </w:p>
    <w:p w14:paraId="33FCC684" w14:textId="77777777" w:rsidR="002E4F60" w:rsidRDefault="002E4F60">
      <w:pPr>
        <w:rPr>
          <w:lang w:val="pt-PT"/>
        </w:rPr>
      </w:pPr>
    </w:p>
    <w:p w14:paraId="73A5FD8D" w14:textId="77777777" w:rsidR="002E4F60" w:rsidRDefault="002E4F60">
      <w:pPr>
        <w:rPr>
          <w:lang w:val="pt-PT"/>
        </w:rPr>
      </w:pPr>
    </w:p>
    <w:p w14:paraId="20864BCD" w14:textId="77777777" w:rsidR="002E4F60" w:rsidRDefault="002E4F60">
      <w:pPr>
        <w:rPr>
          <w:lang w:val="pt-PT"/>
        </w:rPr>
      </w:pPr>
    </w:p>
    <w:p w14:paraId="1382F198" w14:textId="77777777" w:rsidR="002E4F60" w:rsidRDefault="002E4F60">
      <w:pPr>
        <w:rPr>
          <w:lang w:val="pt-PT"/>
        </w:rPr>
      </w:pPr>
    </w:p>
    <w:p w14:paraId="782147C7" w14:textId="5B16C4A6" w:rsidR="002E4F60" w:rsidRDefault="002E4F60">
      <w:pPr>
        <w:rPr>
          <w:lang w:val="pt-PT"/>
        </w:rPr>
        <w:sectPr w:rsidR="002E4F60" w:rsidSect="00E00A00">
          <w:type w:val="oddPage"/>
          <w:pgSz w:w="11905" w:h="16837"/>
          <w:pgMar w:top="1814" w:right="1247" w:bottom="1134" w:left="1814" w:header="720" w:footer="720" w:gutter="227"/>
          <w:cols w:space="720"/>
          <w:formProt w:val="0"/>
          <w:titlePg/>
          <w:docGrid w:linePitch="240" w:charSpace="36864"/>
        </w:sectPr>
      </w:pPr>
    </w:p>
    <w:p w14:paraId="4E7B1C78" w14:textId="0BB5C222" w:rsidR="002F46F2" w:rsidRDefault="00C46D78" w:rsidP="00C46D78">
      <w:pPr>
        <w:pStyle w:val="Heading1"/>
        <w:numPr>
          <w:ilvl w:val="0"/>
          <w:numId w:val="0"/>
        </w:numPr>
      </w:pPr>
      <w:bookmarkStart w:id="3" w:name="_Toc285453411"/>
      <w:r>
        <w:lastRenderedPageBreak/>
        <w:t>Anexos</w:t>
      </w:r>
      <w:bookmarkEnd w:id="3"/>
    </w:p>
    <w:p w14:paraId="56E53BF0" w14:textId="0D5A1E73" w:rsidR="00323A76" w:rsidRPr="00323A76" w:rsidRDefault="00323A76" w:rsidP="00323A76">
      <w:pPr>
        <w:pStyle w:val="BodyText"/>
        <w:rPr>
          <w:b/>
          <w:bCs/>
          <w:lang w:val="pt-PT"/>
        </w:rPr>
      </w:pPr>
      <w:r w:rsidRPr="00323A76">
        <w:rPr>
          <w:b/>
          <w:bCs/>
          <w:lang w:val="pt-PT"/>
        </w:rPr>
        <w:t>REPOSIT</w:t>
      </w:r>
      <w:r>
        <w:rPr>
          <w:b/>
          <w:bCs/>
          <w:lang w:val="pt-PT"/>
        </w:rPr>
        <w:t>Ó</w:t>
      </w:r>
      <w:r w:rsidRPr="00323A76">
        <w:rPr>
          <w:b/>
          <w:bCs/>
          <w:lang w:val="pt-PT"/>
        </w:rPr>
        <w:t>RIO GIT HUB:</w:t>
      </w:r>
    </w:p>
    <w:p w14:paraId="6400039B" w14:textId="20738B5A" w:rsidR="002F46F2" w:rsidRPr="000D7293" w:rsidRDefault="00323A76">
      <w:pPr>
        <w:rPr>
          <w:lang w:val="pt-PT"/>
        </w:rPr>
      </w:pPr>
      <w:r w:rsidRPr="00323A76">
        <w:rPr>
          <w:lang w:val="pt-PT"/>
        </w:rPr>
        <w:t>https://github.com/RicardoPinto18845/-18845_19431_LP2.git</w:t>
      </w:r>
    </w:p>
    <w:p w14:paraId="6F972D3E" w14:textId="1FDB41E9" w:rsidR="002F46F2" w:rsidRDefault="002F46F2" w:rsidP="008A2E08">
      <w:pPr>
        <w:pStyle w:val="TableofFigures1"/>
        <w:ind w:left="0" w:firstLine="0"/>
        <w:rPr>
          <w:lang w:val="pt-PT"/>
        </w:rPr>
      </w:pPr>
    </w:p>
    <w:p w14:paraId="76674697" w14:textId="77777777" w:rsidR="00C46D78" w:rsidRDefault="00C46D78">
      <w:pPr>
        <w:pStyle w:val="TableofFigures1"/>
        <w:rPr>
          <w:lang w:val="pt-PT"/>
        </w:rPr>
      </w:pPr>
    </w:p>
    <w:p w14:paraId="730C09A9" w14:textId="77777777" w:rsidR="00C46D78" w:rsidRPr="000D7293" w:rsidRDefault="00C46D78">
      <w:pPr>
        <w:pStyle w:val="TableofFigures1"/>
        <w:rPr>
          <w:lang w:val="pt-PT"/>
        </w:rPr>
      </w:pPr>
    </w:p>
    <w:sectPr w:rsidR="00C46D78" w:rsidRPr="000D7293" w:rsidSect="006A0F1E">
      <w:type w:val="oddPage"/>
      <w:pgSz w:w="11905" w:h="16837"/>
      <w:pgMar w:top="1814" w:right="1247" w:bottom="1134" w:left="1814" w:header="720" w:footer="720" w:gutter="227"/>
      <w:cols w:space="720"/>
      <w:formProt w:val="0"/>
      <w:titlePg/>
      <w:docGrid w:linePitch="24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2EB43" w14:textId="77777777" w:rsidR="00EA278A" w:rsidRDefault="00EA278A">
      <w:pPr>
        <w:spacing w:line="240" w:lineRule="auto"/>
      </w:pPr>
      <w:r>
        <w:separator/>
      </w:r>
    </w:p>
  </w:endnote>
  <w:endnote w:type="continuationSeparator" w:id="0">
    <w:p w14:paraId="7EA5E805" w14:textId="77777777" w:rsidR="00EA278A" w:rsidRDefault="00EA2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ont298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6FEA2" w14:textId="77777777" w:rsidR="003D1248" w:rsidRDefault="003D1248">
    <w:pPr>
      <w:pStyle w:val="Footer"/>
      <w:jc w:val="right"/>
    </w:pPr>
  </w:p>
  <w:p w14:paraId="0BB34799" w14:textId="77777777" w:rsidR="003D1248" w:rsidRDefault="003D1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A6796" w14:textId="77777777" w:rsidR="003D1248" w:rsidRDefault="003D1248" w:rsidP="003D124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04C6">
      <w:rPr>
        <w:rStyle w:val="PageNumber"/>
        <w:noProof/>
      </w:rPr>
      <w:t>II</w:t>
    </w:r>
    <w:r>
      <w:rPr>
        <w:rStyle w:val="PageNumber"/>
      </w:rPr>
      <w:fldChar w:fldCharType="end"/>
    </w:r>
  </w:p>
  <w:p w14:paraId="301FE295" w14:textId="77777777" w:rsidR="003D1248" w:rsidRDefault="003D1248" w:rsidP="003D1248">
    <w:pP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4EBEA" w14:textId="77777777" w:rsidR="003D1248" w:rsidRDefault="003D1248" w:rsidP="003D1248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  <w:p w14:paraId="1C39F86E" w14:textId="77777777" w:rsidR="003D1248" w:rsidRDefault="003D1248" w:rsidP="003D1248">
    <w:pPr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AC1595" w14:textId="77777777" w:rsidR="003D1248" w:rsidRDefault="003D1248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C0567" w14:textId="0CB6A09A" w:rsidR="003D1248" w:rsidRPr="00E00A00" w:rsidRDefault="00E00A00" w:rsidP="00E00A00">
    <w:pPr>
      <w:pStyle w:val="Header"/>
      <w:tabs>
        <w:tab w:val="clear" w:pos="4252"/>
        <w:tab w:val="clear" w:pos="8504"/>
        <w:tab w:val="right" w:pos="8647"/>
      </w:tabs>
      <w:rPr>
        <w:color w:val="17365D"/>
        <w:sz w:val="20"/>
        <w:lang w:val="pt-PT"/>
      </w:rPr>
    </w:pPr>
    <w:r w:rsidRPr="00E00A00">
      <w:rPr>
        <w:rStyle w:val="PageNumber"/>
        <w:color w:val="17365D"/>
        <w:sz w:val="20"/>
        <w:lang w:val="pt-PT"/>
      </w:rPr>
      <w:fldChar w:fldCharType="begin"/>
    </w:r>
    <w:r w:rsidRPr="00E00A00">
      <w:rPr>
        <w:rStyle w:val="PageNumber"/>
        <w:color w:val="17365D"/>
        <w:sz w:val="20"/>
        <w:lang w:val="pt-PT"/>
      </w:rPr>
      <w:instrText xml:space="preserve">PAGE  </w:instrText>
    </w:r>
    <w:r w:rsidRPr="00E00A00">
      <w:rPr>
        <w:rStyle w:val="PageNumber"/>
        <w:color w:val="17365D"/>
        <w:sz w:val="20"/>
        <w:lang w:val="pt-PT"/>
      </w:rPr>
      <w:fldChar w:fldCharType="separate"/>
    </w:r>
    <w:r w:rsidR="00E604C6">
      <w:rPr>
        <w:rStyle w:val="PageNumber"/>
        <w:noProof/>
        <w:color w:val="17365D"/>
        <w:sz w:val="20"/>
        <w:lang w:val="pt-PT"/>
      </w:rPr>
      <w:t>2</w:t>
    </w:r>
    <w:r w:rsidRPr="00E00A00">
      <w:rPr>
        <w:rStyle w:val="PageNumber"/>
        <w:color w:val="17365D"/>
        <w:sz w:val="20"/>
        <w:lang w:val="pt-PT"/>
      </w:rPr>
      <w:fldChar w:fldCharType="end"/>
    </w:r>
    <w:r w:rsidRPr="00E00A00">
      <w:rPr>
        <w:rStyle w:val="PageNumber"/>
        <w:color w:val="17365D"/>
        <w:sz w:val="20"/>
        <w:lang w:val="pt-PT"/>
      </w:rPr>
      <w:t xml:space="preserve"> </w:t>
    </w:r>
    <w:r w:rsidRPr="00E00A00">
      <w:rPr>
        <w:rStyle w:val="PageNumber"/>
        <w:color w:val="17365D"/>
        <w:sz w:val="20"/>
        <w:lang w:val="pt-PT"/>
      </w:rPr>
      <w:tab/>
    </w:r>
    <w:r w:rsidR="006127C5">
      <w:rPr>
        <w:color w:val="17365D"/>
        <w:sz w:val="20"/>
        <w:lang w:val="pt-PT"/>
      </w:rPr>
      <w:t>Infetados numa Situação de Saúde Pública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956F" w14:textId="6C27EDFA" w:rsidR="003D1248" w:rsidRPr="00E00A00" w:rsidRDefault="00557BFB" w:rsidP="00E00A00">
    <w:pPr>
      <w:pStyle w:val="Header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Infetados numa situação de Saúde Pública</w:t>
    </w:r>
    <w:r w:rsidR="00E00A00" w:rsidRPr="00E00A00">
      <w:rPr>
        <w:color w:val="17365D"/>
        <w:sz w:val="20"/>
        <w:lang w:val="pt-PT"/>
      </w:rPr>
      <w:tab/>
      <w:t xml:space="preserve"> </w:t>
    </w:r>
    <w:r w:rsidR="00E00A00" w:rsidRPr="00E00A00">
      <w:rPr>
        <w:rStyle w:val="PageNumber"/>
        <w:color w:val="17365D"/>
        <w:sz w:val="20"/>
        <w:lang w:val="pt-PT"/>
      </w:rPr>
      <w:fldChar w:fldCharType="begin"/>
    </w:r>
    <w:r w:rsidR="00E00A00" w:rsidRPr="00E00A00">
      <w:rPr>
        <w:rStyle w:val="PageNumber"/>
        <w:color w:val="17365D"/>
        <w:sz w:val="20"/>
        <w:lang w:val="pt-PT"/>
      </w:rPr>
      <w:instrText xml:space="preserve">PAGE  </w:instrText>
    </w:r>
    <w:r w:rsidR="00E00A00" w:rsidRPr="00E00A00">
      <w:rPr>
        <w:rStyle w:val="PageNumber"/>
        <w:color w:val="17365D"/>
        <w:sz w:val="20"/>
        <w:lang w:val="pt-PT"/>
      </w:rPr>
      <w:fldChar w:fldCharType="separate"/>
    </w:r>
    <w:r w:rsidR="00E604C6">
      <w:rPr>
        <w:rStyle w:val="PageNumber"/>
        <w:noProof/>
        <w:color w:val="17365D"/>
        <w:sz w:val="20"/>
        <w:lang w:val="pt-PT"/>
      </w:rPr>
      <w:t>3</w:t>
    </w:r>
    <w:r w:rsidR="00E00A00" w:rsidRPr="00E00A00">
      <w:rPr>
        <w:rStyle w:val="PageNumber"/>
        <w:color w:val="17365D"/>
        <w:sz w:val="20"/>
        <w:lang w:val="pt-PT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8373B" w14:textId="4BC859F2" w:rsidR="003D1248" w:rsidRPr="00E00A00" w:rsidRDefault="003A5CCC" w:rsidP="00BB3DFA">
    <w:pPr>
      <w:pStyle w:val="Header"/>
      <w:tabs>
        <w:tab w:val="clear" w:pos="4252"/>
        <w:tab w:val="clear" w:pos="8504"/>
        <w:tab w:val="right" w:pos="8789"/>
      </w:tabs>
      <w:rPr>
        <w:color w:val="17365D"/>
        <w:sz w:val="20"/>
        <w:lang w:val="pt-PT"/>
      </w:rPr>
    </w:pPr>
    <w:r>
      <w:rPr>
        <w:color w:val="17365D"/>
        <w:sz w:val="20"/>
        <w:lang w:val="pt-PT"/>
      </w:rPr>
      <w:t>LP2: Trabalho Prático 1</w:t>
    </w:r>
    <w:r w:rsidR="003D1248" w:rsidRPr="00E00A00">
      <w:rPr>
        <w:color w:val="17365D"/>
        <w:sz w:val="20"/>
        <w:lang w:val="pt-PT"/>
      </w:rPr>
      <w:tab/>
      <w:t xml:space="preserve"> </w:t>
    </w:r>
    <w:r w:rsidR="003D1248" w:rsidRPr="00E00A00">
      <w:rPr>
        <w:rStyle w:val="PageNumber"/>
        <w:color w:val="17365D"/>
        <w:sz w:val="20"/>
        <w:lang w:val="pt-PT"/>
      </w:rPr>
      <w:fldChar w:fldCharType="begin"/>
    </w:r>
    <w:r w:rsidR="003D1248" w:rsidRPr="00E00A00">
      <w:rPr>
        <w:rStyle w:val="PageNumber"/>
        <w:color w:val="17365D"/>
        <w:sz w:val="20"/>
        <w:lang w:val="pt-PT"/>
      </w:rPr>
      <w:instrText xml:space="preserve">PAGE  </w:instrText>
    </w:r>
    <w:r w:rsidR="003D1248" w:rsidRPr="00E00A00">
      <w:rPr>
        <w:rStyle w:val="PageNumber"/>
        <w:color w:val="17365D"/>
        <w:sz w:val="20"/>
        <w:lang w:val="pt-PT"/>
      </w:rPr>
      <w:fldChar w:fldCharType="separate"/>
    </w:r>
    <w:r w:rsidR="00E604C6">
      <w:rPr>
        <w:rStyle w:val="PageNumber"/>
        <w:noProof/>
        <w:color w:val="17365D"/>
        <w:sz w:val="20"/>
        <w:lang w:val="pt-PT"/>
      </w:rPr>
      <w:t>4</w:t>
    </w:r>
    <w:r w:rsidR="003D1248" w:rsidRPr="00E00A00">
      <w:rPr>
        <w:rStyle w:val="PageNumber"/>
        <w:color w:val="17365D"/>
        <w:sz w:val="20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AE4BC" w14:textId="77777777" w:rsidR="00EA278A" w:rsidRDefault="00EA278A">
      <w:pPr>
        <w:spacing w:line="240" w:lineRule="auto"/>
      </w:pPr>
      <w:r>
        <w:separator/>
      </w:r>
    </w:p>
  </w:footnote>
  <w:footnote w:type="continuationSeparator" w:id="0">
    <w:p w14:paraId="5516B23C" w14:textId="77777777" w:rsidR="00EA278A" w:rsidRDefault="00EA2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85986" w14:textId="25B89BF5" w:rsidR="003D1248" w:rsidRPr="00E00A00" w:rsidRDefault="003D1248" w:rsidP="00E604C6">
    <w:pPr>
      <w:jc w:val="lef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 xml:space="preserve">Licenciatura em Engenharia de Sistemas </w:t>
    </w:r>
    <w:r w:rsidR="00E00A00" w:rsidRPr="00E00A00">
      <w:rPr>
        <w:color w:val="17365D"/>
        <w:sz w:val="16"/>
        <w:lang w:val="pt-PT"/>
      </w:rPr>
      <w:t>Informáticos</w:t>
    </w:r>
    <w:r w:rsidRPr="00E00A00">
      <w:rPr>
        <w:color w:val="17365D"/>
        <w:sz w:val="16"/>
        <w:lang w:val="pt-PT"/>
      </w:rPr>
      <w:br/>
    </w:r>
    <w:r w:rsidR="008A2FDD">
      <w:rPr>
        <w:color w:val="17365D"/>
        <w:sz w:val="20"/>
        <w:lang w:val="pt-PT"/>
      </w:rPr>
      <w:t>João Azevedo / João Rodrigues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74E6" w14:textId="6592A256" w:rsidR="003D1248" w:rsidRPr="00E00A00" w:rsidRDefault="00E00A00" w:rsidP="00E604C6">
    <w:pPr>
      <w:jc w:val="right"/>
      <w:rPr>
        <w:color w:val="17365D"/>
        <w:sz w:val="20"/>
        <w:lang w:val="pt-PT"/>
      </w:rPr>
    </w:pPr>
    <w:r w:rsidRPr="00E00A00">
      <w:rPr>
        <w:color w:val="17365D"/>
        <w:sz w:val="16"/>
        <w:lang w:val="pt-PT"/>
      </w:rPr>
      <w:t>Licenciatura em Engenharia de Sistemas Informáticos</w:t>
    </w:r>
    <w:r w:rsidRPr="00E00A00">
      <w:rPr>
        <w:color w:val="17365D"/>
        <w:sz w:val="16"/>
        <w:lang w:val="pt-PT"/>
      </w:rPr>
      <w:br/>
    </w:r>
    <w:r w:rsidR="00230E89">
      <w:rPr>
        <w:color w:val="17365D"/>
        <w:sz w:val="20"/>
        <w:lang w:val="pt-PT"/>
      </w:rPr>
      <w:t>João Azevedo/João Rodrigues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8671C" w14:textId="77777777" w:rsidR="003D1248" w:rsidRDefault="003D1248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7940C" w14:textId="77777777" w:rsidR="003D1248" w:rsidRDefault="003D12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5" type="#_x0000_t75" style="width:11.25pt;height:11.25pt" o:bullet="t">
        <v:imagedata r:id="rId1" o:title="msoC4FF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i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4040BC0"/>
    <w:multiLevelType w:val="hybridMultilevel"/>
    <w:tmpl w:val="534ABD74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E136A8D"/>
    <w:multiLevelType w:val="hybridMultilevel"/>
    <w:tmpl w:val="E88240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2598D"/>
    <w:multiLevelType w:val="hybridMultilevel"/>
    <w:tmpl w:val="90022B7C"/>
    <w:lvl w:ilvl="0" w:tplc="0816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9076E88"/>
    <w:multiLevelType w:val="multilevel"/>
    <w:tmpl w:val="8F121B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mirrorMargins/>
  <w:proofState w:spelling="clean" w:grammar="clean"/>
  <w:defaultTabStop w:val="709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18"/>
    <w:rsid w:val="0002325C"/>
    <w:rsid w:val="0002726E"/>
    <w:rsid w:val="00036A60"/>
    <w:rsid w:val="000538A1"/>
    <w:rsid w:val="00056169"/>
    <w:rsid w:val="000B388A"/>
    <w:rsid w:val="000D7293"/>
    <w:rsid w:val="000E0F41"/>
    <w:rsid w:val="000E3901"/>
    <w:rsid w:val="00125020"/>
    <w:rsid w:val="001E3547"/>
    <w:rsid w:val="00226ED8"/>
    <w:rsid w:val="00230E89"/>
    <w:rsid w:val="00254FE1"/>
    <w:rsid w:val="00273A9F"/>
    <w:rsid w:val="00285501"/>
    <w:rsid w:val="002C55AC"/>
    <w:rsid w:val="002D12CA"/>
    <w:rsid w:val="002D5D6B"/>
    <w:rsid w:val="002E4F60"/>
    <w:rsid w:val="002F46F2"/>
    <w:rsid w:val="003079A4"/>
    <w:rsid w:val="00323A76"/>
    <w:rsid w:val="00325972"/>
    <w:rsid w:val="00326B32"/>
    <w:rsid w:val="00361464"/>
    <w:rsid w:val="00386C68"/>
    <w:rsid w:val="003A170E"/>
    <w:rsid w:val="003A5CCC"/>
    <w:rsid w:val="003A7207"/>
    <w:rsid w:val="003D1248"/>
    <w:rsid w:val="003E0B92"/>
    <w:rsid w:val="00433B61"/>
    <w:rsid w:val="00435407"/>
    <w:rsid w:val="004C7078"/>
    <w:rsid w:val="005024E4"/>
    <w:rsid w:val="00535585"/>
    <w:rsid w:val="00557BFB"/>
    <w:rsid w:val="00591E0B"/>
    <w:rsid w:val="005A236D"/>
    <w:rsid w:val="005B2BC7"/>
    <w:rsid w:val="005E2409"/>
    <w:rsid w:val="00603DB4"/>
    <w:rsid w:val="006127C5"/>
    <w:rsid w:val="00623550"/>
    <w:rsid w:val="0065555D"/>
    <w:rsid w:val="006763F9"/>
    <w:rsid w:val="00694DD9"/>
    <w:rsid w:val="006A0F1E"/>
    <w:rsid w:val="006B2DE1"/>
    <w:rsid w:val="006F3E73"/>
    <w:rsid w:val="007007D8"/>
    <w:rsid w:val="007070D4"/>
    <w:rsid w:val="0074380E"/>
    <w:rsid w:val="007A251A"/>
    <w:rsid w:val="007A29B1"/>
    <w:rsid w:val="007C0F65"/>
    <w:rsid w:val="007C7F01"/>
    <w:rsid w:val="007E6F86"/>
    <w:rsid w:val="0081438E"/>
    <w:rsid w:val="00835CF6"/>
    <w:rsid w:val="00892D4F"/>
    <w:rsid w:val="00895DED"/>
    <w:rsid w:val="008A2E08"/>
    <w:rsid w:val="008A2F9A"/>
    <w:rsid w:val="008A2FDD"/>
    <w:rsid w:val="008A312A"/>
    <w:rsid w:val="008E1CE6"/>
    <w:rsid w:val="00900757"/>
    <w:rsid w:val="00947239"/>
    <w:rsid w:val="00960130"/>
    <w:rsid w:val="00A03F3D"/>
    <w:rsid w:val="00A357DF"/>
    <w:rsid w:val="00A51643"/>
    <w:rsid w:val="00A5623F"/>
    <w:rsid w:val="00A83F79"/>
    <w:rsid w:val="00AA4FC6"/>
    <w:rsid w:val="00AC608E"/>
    <w:rsid w:val="00B537E7"/>
    <w:rsid w:val="00BB3DFA"/>
    <w:rsid w:val="00C053EE"/>
    <w:rsid w:val="00C31884"/>
    <w:rsid w:val="00C35593"/>
    <w:rsid w:val="00C46D78"/>
    <w:rsid w:val="00CD3183"/>
    <w:rsid w:val="00CE3F4B"/>
    <w:rsid w:val="00D1566B"/>
    <w:rsid w:val="00D16BFC"/>
    <w:rsid w:val="00D37542"/>
    <w:rsid w:val="00D46B31"/>
    <w:rsid w:val="00D47118"/>
    <w:rsid w:val="00D876A1"/>
    <w:rsid w:val="00DF6118"/>
    <w:rsid w:val="00E00A00"/>
    <w:rsid w:val="00E0350A"/>
    <w:rsid w:val="00E604C6"/>
    <w:rsid w:val="00E92760"/>
    <w:rsid w:val="00EA278A"/>
    <w:rsid w:val="00EF135F"/>
    <w:rsid w:val="00F06AAF"/>
    <w:rsid w:val="00F87D06"/>
    <w:rsid w:val="00F940AD"/>
    <w:rsid w:val="00F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20A330"/>
  <w14:defaultImageDpi w14:val="300"/>
  <w15:docId w15:val="{D2E5C401-2107-420F-B250-225B711A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293"/>
    <w:pPr>
      <w:suppressAutoHyphens/>
      <w:spacing w:before="120" w:line="300" w:lineRule="auto"/>
      <w:jc w:val="both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Heading1">
    <w:name w:val="heading 1"/>
    <w:basedOn w:val="Normal"/>
    <w:next w:val="BodyText"/>
    <w:qFormat/>
    <w:rsid w:val="00C46D78"/>
    <w:pPr>
      <w:keepNext/>
      <w:pageBreakBefore/>
      <w:numPr>
        <w:numId w:val="5"/>
      </w:numPr>
      <w:spacing w:before="3000" w:after="600"/>
      <w:ind w:left="431" w:hanging="431"/>
      <w:outlineLvl w:val="0"/>
    </w:pPr>
    <w:rPr>
      <w:rFonts w:ascii="Cambria" w:hAnsi="Cambria"/>
      <w:b/>
      <w:bCs/>
      <w:color w:val="365F91"/>
      <w:sz w:val="28"/>
      <w:szCs w:val="28"/>
      <w:lang w:val="pt-PT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5"/>
      </w:numPr>
      <w:spacing w:before="720" w:after="48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BodyText"/>
    <w:qFormat/>
    <w:rsid w:val="003D1248"/>
    <w:pPr>
      <w:keepNext/>
      <w:numPr>
        <w:ilvl w:val="2"/>
        <w:numId w:val="5"/>
      </w:numPr>
      <w:spacing w:before="480" w:after="240"/>
      <w:outlineLvl w:val="2"/>
    </w:pPr>
    <w:rPr>
      <w:rFonts w:ascii="Cambria" w:hAnsi="Cambria"/>
      <w:b/>
      <w:bCs/>
      <w:color w:val="4F81BD"/>
      <w:lang w:val="pt-PT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5"/>
      </w:numPr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5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5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5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5"/>
      </w:numPr>
      <w:spacing w:before="20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5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ageNumber1">
    <w:name w:val="Page Number1"/>
  </w:style>
  <w:style w:type="character" w:customStyle="1" w:styleId="EstiloLegendaArialNoNegritoCarcter">
    <w:name w:val="Estilo Legenda + Arial Não Negrito Carácter"/>
    <w:rPr>
      <w:rFonts w:ascii="Arial" w:hAnsi="Arial" w:cs="Arial"/>
      <w:b/>
      <w:bCs/>
      <w:sz w:val="22"/>
      <w:szCs w:val="22"/>
      <w:lang w:val="pt-PT" w:eastAsia="ar-SA" w:bidi="ar-SA"/>
    </w:rPr>
  </w:style>
  <w:style w:type="character" w:styleId="Hyperlink">
    <w:name w:val="Hyperlink"/>
    <w:rPr>
      <w:rFonts w:ascii="Arial" w:hAnsi="Arial" w:cs="Arial"/>
      <w:color w:val="0000FF"/>
      <w:sz w:val="20"/>
      <w:szCs w:val="20"/>
      <w:u w:val="single"/>
    </w:rPr>
  </w:style>
  <w:style w:type="character" w:customStyle="1" w:styleId="RodapCarcter">
    <w:name w:val="Rodapé Carácter"/>
    <w:rPr>
      <w:sz w:val="22"/>
      <w:szCs w:val="22"/>
    </w:rPr>
  </w:style>
  <w:style w:type="character" w:customStyle="1" w:styleId="Ttulo1Carcter">
    <w:name w:val="Título 1 Carácter"/>
    <w:rPr>
      <w:rFonts w:ascii="Cambria" w:hAnsi="Cambria" w:cs="font298"/>
      <w:b/>
      <w:bCs/>
      <w:color w:val="365F91"/>
      <w:sz w:val="28"/>
      <w:szCs w:val="28"/>
    </w:rPr>
  </w:style>
  <w:style w:type="character" w:customStyle="1" w:styleId="Ttulo2Carcter">
    <w:name w:val="Título 2 Carácter"/>
    <w:rPr>
      <w:rFonts w:ascii="Cambria" w:hAnsi="Cambria" w:cs="font298"/>
      <w:b/>
      <w:bCs/>
      <w:color w:val="4F81BD"/>
      <w:sz w:val="26"/>
      <w:szCs w:val="26"/>
    </w:rPr>
  </w:style>
  <w:style w:type="character" w:customStyle="1" w:styleId="Ttulo3Carcter">
    <w:name w:val="Título 3 Carácter"/>
    <w:rPr>
      <w:rFonts w:ascii="Cambria" w:hAnsi="Cambria" w:cs="font298"/>
      <w:b/>
      <w:bCs/>
      <w:color w:val="4F81BD"/>
    </w:rPr>
  </w:style>
  <w:style w:type="character" w:customStyle="1" w:styleId="Ttulo4Carcter">
    <w:name w:val="Título 4 Carácter"/>
    <w:rPr>
      <w:rFonts w:ascii="Cambria" w:hAnsi="Cambria" w:cs="font298"/>
      <w:b/>
      <w:bCs/>
      <w:i/>
      <w:iCs/>
      <w:color w:val="4F81BD"/>
    </w:rPr>
  </w:style>
  <w:style w:type="character" w:customStyle="1" w:styleId="Ttulo5Carcter">
    <w:name w:val="Título 5 Carácter"/>
    <w:rPr>
      <w:rFonts w:ascii="Cambria" w:hAnsi="Cambria" w:cs="font298"/>
      <w:color w:val="243F60"/>
    </w:rPr>
  </w:style>
  <w:style w:type="character" w:customStyle="1" w:styleId="Ttulo6Carcter">
    <w:name w:val="Título 6 Carácter"/>
    <w:rPr>
      <w:rFonts w:ascii="Cambria" w:hAnsi="Cambria" w:cs="font298"/>
      <w:i/>
      <w:iCs/>
      <w:color w:val="243F60"/>
    </w:rPr>
  </w:style>
  <w:style w:type="character" w:customStyle="1" w:styleId="Ttulo7Carcter">
    <w:name w:val="Título 7 Carácter"/>
    <w:rPr>
      <w:rFonts w:ascii="Cambria" w:hAnsi="Cambria" w:cs="font298"/>
      <w:i/>
      <w:iCs/>
      <w:color w:val="404040"/>
    </w:rPr>
  </w:style>
  <w:style w:type="character" w:customStyle="1" w:styleId="Ttulo8Carcter">
    <w:name w:val="Título 8 Carácter"/>
    <w:rPr>
      <w:rFonts w:ascii="Cambria" w:hAnsi="Cambria" w:cs="font298"/>
      <w:color w:val="4F81BD"/>
      <w:sz w:val="20"/>
      <w:szCs w:val="20"/>
    </w:rPr>
  </w:style>
  <w:style w:type="character" w:customStyle="1" w:styleId="Ttulo9Carcter">
    <w:name w:val="Título 9 Carácter"/>
    <w:rPr>
      <w:rFonts w:ascii="Cambria" w:hAnsi="Cambria" w:cs="font298"/>
      <w:i/>
      <w:iCs/>
      <w:color w:val="404040"/>
      <w:sz w:val="20"/>
      <w:szCs w:val="20"/>
    </w:rPr>
  </w:style>
  <w:style w:type="character" w:customStyle="1" w:styleId="TtuloCarcter">
    <w:name w:val="Título Carácter"/>
    <w:rPr>
      <w:rFonts w:ascii="Cambria" w:hAnsi="Cambria" w:cs="font298"/>
      <w:color w:val="17365D"/>
      <w:spacing w:val="5"/>
      <w:kern w:val="1"/>
      <w:sz w:val="52"/>
      <w:szCs w:val="52"/>
    </w:rPr>
  </w:style>
  <w:style w:type="character" w:customStyle="1" w:styleId="SubttuloCarcter">
    <w:name w:val="Subtítulo Carácter"/>
    <w:rPr>
      <w:rFonts w:ascii="Cambria" w:hAnsi="Cambria" w:cs="font298"/>
      <w:i/>
      <w:iCs/>
      <w:color w:val="4F81BD"/>
      <w:spacing w:val="15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CitaoCarcter">
    <w:name w:val="Citação Carácter"/>
    <w:rPr>
      <w:i/>
      <w:iCs/>
      <w:color w:val="000000"/>
    </w:rPr>
  </w:style>
  <w:style w:type="character" w:customStyle="1" w:styleId="CitaoIntensaCarcter">
    <w:name w:val="Citação Intensa Carácter"/>
    <w:rPr>
      <w:b/>
      <w:bCs/>
      <w:i/>
      <w:iCs/>
      <w:color w:val="4F81BD"/>
    </w:rPr>
  </w:style>
  <w:style w:type="character" w:styleId="SubtleEmphasis">
    <w:name w:val="Subtle Emphasis"/>
    <w:qFormat/>
    <w:rPr>
      <w:i/>
      <w:iCs/>
      <w:color w:val="808080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character" w:customStyle="1" w:styleId="ListLabel1">
    <w:name w:val="ListLabel 1"/>
    <w:rPr>
      <w:b/>
      <w:i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rsid w:val="00435407"/>
    <w:pPr>
      <w:suppressLineNumbers/>
      <w:spacing w:after="120"/>
      <w:jc w:val="center"/>
    </w:pPr>
    <w:rPr>
      <w:rFonts w:cs="Tahoma"/>
      <w:iCs/>
      <w:sz w:val="20"/>
      <w:szCs w:val="20"/>
      <w:lang w:val="pt-PT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qFormat/>
    <w:pPr>
      <w:suppressLineNumbers/>
      <w:tabs>
        <w:tab w:val="center" w:pos="4252"/>
        <w:tab w:val="right" w:pos="8504"/>
      </w:tabs>
    </w:pPr>
  </w:style>
  <w:style w:type="paragraph" w:styleId="Footer">
    <w:name w:val="footer"/>
    <w:basedOn w:val="Normal"/>
    <w:qFormat/>
    <w:pPr>
      <w:suppressLineNumbers/>
      <w:tabs>
        <w:tab w:val="center" w:pos="4252"/>
        <w:tab w:val="right" w:pos="8504"/>
      </w:tabs>
    </w:pPr>
  </w:style>
  <w:style w:type="paragraph" w:customStyle="1" w:styleId="EstiloLegendaArialNoNegrito">
    <w:name w:val="Estilo Legenda + Arial Não Negrito"/>
    <w:pPr>
      <w:keepNext/>
      <w:widowControl w:val="0"/>
      <w:suppressAutoHyphens/>
      <w:spacing w:after="200" w:line="276" w:lineRule="auto"/>
      <w:jc w:val="center"/>
    </w:pPr>
    <w:rPr>
      <w:rFonts w:ascii="Calibri" w:eastAsia="Lucida Sans Unicode" w:hAnsi="Calibri" w:cs="Arial"/>
      <w:kern w:val="1"/>
      <w:sz w:val="22"/>
      <w:szCs w:val="22"/>
      <w:lang w:bidi="en-US"/>
    </w:rPr>
  </w:style>
  <w:style w:type="paragraph" w:styleId="TOC1">
    <w:name w:val="toc 1"/>
    <w:basedOn w:val="Normal"/>
    <w:uiPriority w:val="39"/>
    <w:pPr>
      <w:tabs>
        <w:tab w:val="left" w:pos="660"/>
        <w:tab w:val="right" w:pos="8835"/>
      </w:tabs>
      <w:spacing w:before="240"/>
    </w:pPr>
    <w:rPr>
      <w:rFonts w:cs="Arial"/>
      <w:bCs/>
      <w:smallCaps/>
      <w:sz w:val="24"/>
      <w:szCs w:val="24"/>
    </w:rPr>
  </w:style>
  <w:style w:type="paragraph" w:styleId="TOC2">
    <w:name w:val="toc 2"/>
    <w:basedOn w:val="Normal"/>
    <w:uiPriority w:val="39"/>
    <w:pPr>
      <w:tabs>
        <w:tab w:val="left" w:pos="943"/>
        <w:tab w:val="right" w:pos="9118"/>
      </w:tabs>
      <w:ind w:left="283"/>
    </w:pPr>
    <w:rPr>
      <w:bCs/>
      <w:sz w:val="20"/>
      <w:szCs w:val="20"/>
    </w:rPr>
  </w:style>
  <w:style w:type="paragraph" w:styleId="TOC3">
    <w:name w:val="toc 3"/>
    <w:basedOn w:val="Normal"/>
    <w:uiPriority w:val="39"/>
    <w:pPr>
      <w:tabs>
        <w:tab w:val="left" w:pos="1320"/>
        <w:tab w:val="right" w:pos="9055"/>
      </w:tabs>
      <w:ind w:left="220"/>
    </w:pPr>
    <w:rPr>
      <w:rFonts w:ascii="Times New Roman" w:hAnsi="Times New Roman"/>
      <w:sz w:val="20"/>
      <w:szCs w:val="20"/>
    </w:rPr>
  </w:style>
  <w:style w:type="paragraph" w:customStyle="1" w:styleId="TableofFigures1">
    <w:name w:val="Table of Figures1"/>
    <w:basedOn w:val="Normal"/>
    <w:pPr>
      <w:ind w:left="440" w:hanging="440"/>
    </w:pPr>
    <w:rPr>
      <w:sz w:val="20"/>
    </w:rPr>
  </w:style>
  <w:style w:type="paragraph" w:customStyle="1" w:styleId="EscolhaA">
    <w:name w:val="Escolha A"/>
    <w:basedOn w:val="Normal"/>
    <w:rPr>
      <w:rFonts w:ascii="Century Gothic" w:hAnsi="Century Gothic"/>
    </w:rPr>
  </w:style>
  <w:style w:type="paragraph" w:customStyle="1" w:styleId="Itens01">
    <w:name w:val="Itens01"/>
    <w:basedOn w:val="Normal"/>
    <w:pPr>
      <w:spacing w:before="60"/>
      <w:ind w:left="851" w:hanging="425"/>
    </w:pPr>
  </w:style>
  <w:style w:type="paragraph" w:customStyle="1" w:styleId="Numerado1">
    <w:name w:val="Numerado (1)"/>
    <w:basedOn w:val="Normal"/>
    <w:rPr>
      <w:rFonts w:ascii="Century Gothic" w:hAnsi="Century Gothic"/>
    </w:rPr>
  </w:style>
  <w:style w:type="paragraph" w:customStyle="1" w:styleId="Itens02">
    <w:name w:val="Itens02"/>
    <w:pPr>
      <w:widowControl w:val="0"/>
      <w:suppressAutoHyphens/>
      <w:spacing w:after="200" w:line="276" w:lineRule="auto"/>
      <w:ind w:left="1276" w:hanging="425"/>
    </w:pPr>
    <w:rPr>
      <w:rFonts w:eastAsia="Lucida Sans Unicode" w:cs="font298"/>
      <w:kern w:val="1"/>
      <w:sz w:val="22"/>
      <w:szCs w:val="22"/>
      <w:lang w:bidi="en-US"/>
    </w:rPr>
  </w:style>
  <w:style w:type="paragraph" w:customStyle="1" w:styleId="Itens03">
    <w:name w:val="Itens03"/>
    <w:basedOn w:val="Itens02"/>
    <w:pPr>
      <w:spacing w:before="60"/>
      <w:ind w:left="850"/>
    </w:pPr>
  </w:style>
  <w:style w:type="paragraph" w:customStyle="1" w:styleId="Itens04">
    <w:name w:val="Itens04"/>
    <w:basedOn w:val="Itens02"/>
  </w:style>
  <w:style w:type="paragraph" w:customStyle="1" w:styleId="Caption1">
    <w:name w:val="Caption1"/>
    <w:basedOn w:val="Normal"/>
    <w:pPr>
      <w:spacing w:line="100" w:lineRule="atLeast"/>
    </w:pPr>
    <w:rPr>
      <w:b/>
      <w:bCs/>
      <w:color w:val="4F81BD"/>
      <w:sz w:val="18"/>
      <w:szCs w:val="18"/>
    </w:rPr>
  </w:style>
  <w:style w:type="paragraph" w:customStyle="1" w:styleId="EstiloTtulo312ptNoNegrito">
    <w:name w:val="Estilo Título 3 + 12 pt Não Negrito"/>
    <w:pPr>
      <w:widowControl w:val="0"/>
      <w:suppressAutoHyphens/>
      <w:spacing w:after="200" w:line="276" w:lineRule="auto"/>
    </w:pPr>
    <w:rPr>
      <w:rFonts w:ascii="Arial" w:eastAsia="Lucida Sans Unicode" w:hAnsi="Arial" w:cs="font298"/>
      <w:b/>
      <w:bCs/>
      <w:kern w:val="1"/>
      <w:sz w:val="24"/>
      <w:szCs w:val="22"/>
      <w:lang w:bidi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llCapsCentered">
    <w:name w:val="All Caps Centered"/>
    <w:basedOn w:val="Normal"/>
    <w:pPr>
      <w:spacing w:line="480" w:lineRule="auto"/>
      <w:jc w:val="center"/>
    </w:pPr>
    <w:rPr>
      <w:b/>
      <w:caps/>
      <w:sz w:val="24"/>
      <w:szCs w:val="20"/>
    </w:rPr>
  </w:style>
  <w:style w:type="paragraph" w:customStyle="1" w:styleId="StyleCentered">
    <w:name w:val="Style Centered"/>
    <w:basedOn w:val="Normal"/>
    <w:pPr>
      <w:spacing w:line="100" w:lineRule="atLeast"/>
      <w:jc w:val="center"/>
    </w:pPr>
    <w:rPr>
      <w:sz w:val="24"/>
      <w:szCs w:val="20"/>
    </w:rPr>
  </w:style>
  <w:style w:type="paragraph" w:styleId="Title">
    <w:name w:val="Title"/>
    <w:basedOn w:val="Normal"/>
    <w:next w:val="Subtitle"/>
    <w:qFormat/>
    <w:pPr>
      <w:pBdr>
        <w:bottom w:val="single" w:sz="8" w:space="4" w:color="808080"/>
      </w:pBdr>
      <w:spacing w:after="300" w:line="100" w:lineRule="atLeast"/>
      <w:jc w:val="center"/>
    </w:pPr>
    <w:rPr>
      <w:rFonts w:ascii="Cambria" w:hAnsi="Cambria"/>
      <w:b/>
      <w:bCs/>
      <w:color w:val="17365D"/>
      <w:spacing w:val="5"/>
      <w:sz w:val="52"/>
      <w:szCs w:val="52"/>
    </w:rPr>
  </w:style>
  <w:style w:type="paragraph" w:styleId="Subtitle">
    <w:name w:val="Subtitle"/>
    <w:basedOn w:val="Normal"/>
    <w:next w:val="BodyText"/>
    <w:qFormat/>
    <w:pPr>
      <w:jc w:val="center"/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NoSpacing">
    <w:name w:val="No Spacing"/>
    <w:qFormat/>
    <w:pPr>
      <w:suppressAutoHyphens/>
      <w:spacing w:line="100" w:lineRule="atLeast"/>
    </w:pPr>
    <w:rPr>
      <w:rFonts w:ascii="Calibri" w:eastAsia="Lucida Sans Unicode" w:hAnsi="Calibri" w:cs="font298"/>
      <w:kern w:val="1"/>
      <w:sz w:val="22"/>
      <w:szCs w:val="22"/>
      <w:lang w:bidi="en-US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Quote">
    <w:name w:val="Quote"/>
    <w:basedOn w:val="Normal"/>
    <w:qFormat/>
    <w:rPr>
      <w:i/>
      <w:iCs/>
      <w:color w:val="000000"/>
    </w:rPr>
  </w:style>
  <w:style w:type="paragraph" w:styleId="IntenseQuote">
    <w:name w:val="Intense Quote"/>
    <w:basedOn w:val="Normal"/>
    <w:qFormat/>
    <w:pPr>
      <w:pBdr>
        <w:bottom w:val="single" w:sz="4" w:space="4" w:color="808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ContentsHeading">
    <w:name w:val="Contents Heading"/>
    <w:pPr>
      <w:widowControl w:val="0"/>
      <w:suppressLineNumbers/>
      <w:suppressAutoHyphens/>
      <w:spacing w:after="200" w:line="276" w:lineRule="auto"/>
    </w:pPr>
    <w:rPr>
      <w:rFonts w:ascii="Calibri" w:eastAsia="Lucida Sans Unicode" w:hAnsi="Calibri" w:cs="font298"/>
      <w:b/>
      <w:bCs/>
      <w:kern w:val="1"/>
      <w:sz w:val="32"/>
      <w:szCs w:val="32"/>
      <w:lang w:bidi="en-US"/>
    </w:rPr>
  </w:style>
  <w:style w:type="paragraph" w:customStyle="1" w:styleId="Seccao">
    <w:name w:val="Seccao"/>
    <w:basedOn w:val="Normal"/>
    <w:qFormat/>
    <w:rsid w:val="003D1248"/>
    <w:pPr>
      <w:keepNext/>
      <w:spacing w:before="960" w:after="360"/>
    </w:pPr>
    <w:rPr>
      <w:rFonts w:ascii="Cambria" w:hAnsi="Cambria" w:cs="Arial"/>
      <w:b/>
      <w:color w:val="365F91"/>
      <w:sz w:val="28"/>
      <w:szCs w:val="28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3A170E"/>
  </w:style>
  <w:style w:type="paragraph" w:styleId="TableofFigures">
    <w:name w:val="table of figures"/>
    <w:basedOn w:val="Normal"/>
    <w:next w:val="Normal"/>
    <w:uiPriority w:val="99"/>
    <w:unhideWhenUsed/>
    <w:rsid w:val="003D1248"/>
    <w:pPr>
      <w:ind w:left="440" w:hanging="440"/>
    </w:pPr>
  </w:style>
  <w:style w:type="paragraph" w:customStyle="1" w:styleId="Default">
    <w:name w:val="Default"/>
    <w:rsid w:val="00947239"/>
    <w:pPr>
      <w:autoSpaceDE w:val="0"/>
      <w:autoSpaceDN w:val="0"/>
      <w:adjustRightInd w:val="0"/>
    </w:pPr>
    <w:rPr>
      <w:rFonts w:ascii="Calibri" w:eastAsiaTheme="minorEastAsia" w:hAnsi="Calibri" w:cs="Calibri"/>
      <w:color w:val="000000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8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7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eader" Target="header3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8.gif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2A831E-5D47-446E-80CC-ABB249D97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21</Pages>
  <Words>1417</Words>
  <Characters>7658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&gt;</vt:lpstr>
    </vt:vector>
  </TitlesOfParts>
  <Company/>
  <LinksUpToDate>false</LinksUpToDate>
  <CharactersWithSpaces>9057</CharactersWithSpaces>
  <SharedDoc>false</SharedDoc>
  <HLinks>
    <vt:vector size="30" baseType="variant">
      <vt:variant>
        <vt:i4>3014710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_toc197</vt:lpwstr>
      </vt:variant>
      <vt:variant>
        <vt:i4>3014709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_toc194</vt:lpwstr>
      </vt:variant>
      <vt:variant>
        <vt:i4>3080244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</vt:lpwstr>
      </vt:variant>
      <vt:variant>
        <vt:i4>2555957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_toc104</vt:lpwstr>
      </vt:variant>
      <vt:variant>
        <vt:i4>2555955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</dc:title>
  <dc:subject/>
  <dc:creator>jcs jcs</dc:creator>
  <cp:keywords/>
  <cp:lastModifiedBy>Ricardo</cp:lastModifiedBy>
  <cp:revision>54</cp:revision>
  <cp:lastPrinted>1901-01-01T00:36:00Z</cp:lastPrinted>
  <dcterms:created xsi:type="dcterms:W3CDTF">2020-04-24T18:24:00Z</dcterms:created>
  <dcterms:modified xsi:type="dcterms:W3CDTF">2020-04-25T12:37:00Z</dcterms:modified>
</cp:coreProperties>
</file>